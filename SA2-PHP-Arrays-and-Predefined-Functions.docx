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DCD8" w14:textId="77777777" w:rsidR="00513F34" w:rsidRDefault="00513F34" w:rsidP="00FB190D">
      <w:pPr>
        <w:jc w:val="center"/>
        <w:rPr>
          <w:rFonts w:ascii="Arial Narrow" w:hAnsi="Arial Narrow"/>
        </w:rPr>
      </w:pPr>
    </w:p>
    <w:p w14:paraId="7078D374" w14:textId="77777777" w:rsidR="00F132FC" w:rsidRDefault="002A17E4" w:rsidP="00F132FC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DEPARTMENT</w:t>
      </w:r>
      <w:r w:rsidR="00FB190D">
        <w:rPr>
          <w:rFonts w:ascii="Arial Narrow" w:hAnsi="Arial Narrow"/>
        </w:rPr>
        <w:t xml:space="preserve"> OF COMPUTER STUDIES</w:t>
      </w:r>
    </w:p>
    <w:p w14:paraId="4703B5F7" w14:textId="1A6359CD" w:rsidR="00177BFF" w:rsidRPr="00F132FC" w:rsidRDefault="00FB190D" w:rsidP="00F132FC">
      <w:pPr>
        <w:jc w:val="center"/>
        <w:rPr>
          <w:rFonts w:ascii="Arial Narrow" w:hAnsi="Arial Narrow"/>
        </w:rPr>
      </w:pPr>
      <w:r>
        <w:rPr>
          <w:rFonts w:ascii="Arial Narrow" w:hAnsi="Arial Narrow"/>
          <w:sz w:val="28"/>
          <w:szCs w:val="28"/>
        </w:rPr>
        <w:tab/>
      </w:r>
    </w:p>
    <w:p w14:paraId="4ECF5B03" w14:textId="77777777" w:rsidR="00177BFF" w:rsidRPr="00AE59B0" w:rsidRDefault="00177BFF" w:rsidP="00FB190D">
      <w:pPr>
        <w:rPr>
          <w:rFonts w:ascii="Arial Narrow" w:hAnsi="Arial Narrow"/>
        </w:rPr>
      </w:pPr>
    </w:p>
    <w:p w14:paraId="03E365AC" w14:textId="330BCA5C" w:rsidR="00177BFF" w:rsidRPr="002B55A0" w:rsidRDefault="00177BFF">
      <w:pPr>
        <w:jc w:val="center"/>
        <w:rPr>
          <w:rFonts w:ascii="Arial Narrow" w:hAnsi="Arial Narrow"/>
          <w:b/>
          <w:sz w:val="56"/>
          <w:szCs w:val="40"/>
        </w:rPr>
      </w:pPr>
    </w:p>
    <w:p w14:paraId="45C03A52" w14:textId="6ECFD56F" w:rsidR="00177BFF" w:rsidRPr="002B55A0" w:rsidRDefault="00177BFF">
      <w:pPr>
        <w:jc w:val="center"/>
        <w:rPr>
          <w:rFonts w:ascii="Arial Narrow" w:hAnsi="Arial Narrow"/>
          <w:b/>
          <w:sz w:val="40"/>
        </w:rPr>
      </w:pPr>
      <w:r w:rsidRPr="002B55A0">
        <w:rPr>
          <w:rFonts w:ascii="Arial Narrow" w:hAnsi="Arial Narrow"/>
          <w:b/>
          <w:sz w:val="56"/>
          <w:szCs w:val="40"/>
        </w:rPr>
        <w:t>(</w:t>
      </w:r>
      <w:r w:rsidR="00CF2A94" w:rsidRPr="00CF2A94">
        <w:rPr>
          <w:rFonts w:ascii="Arial Narrow" w:hAnsi="Arial Narrow"/>
          <w:b/>
          <w:noProof/>
          <w:sz w:val="56"/>
          <w:szCs w:val="40"/>
        </w:rPr>
        <w:t>Applications Development and Emerging Technologies</w:t>
      </w:r>
      <w:r w:rsidRPr="002B55A0">
        <w:rPr>
          <w:rFonts w:ascii="Arial Narrow" w:hAnsi="Arial Narrow"/>
          <w:b/>
          <w:sz w:val="56"/>
          <w:szCs w:val="40"/>
        </w:rPr>
        <w:t>)</w:t>
      </w:r>
    </w:p>
    <w:p w14:paraId="7A8A3686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235AB19C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695C7C1F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1C1291EC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0F74CA5A" w14:textId="7610D1C9" w:rsidR="00177BFF" w:rsidRPr="00AE59B0" w:rsidRDefault="005A3332" w:rsidP="009D3B28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TECHNICAL-</w:t>
      </w:r>
      <w:r w:rsidR="009D3B28">
        <w:rPr>
          <w:rFonts w:ascii="Arial Narrow" w:hAnsi="Arial Narrow"/>
          <w:b/>
          <w:sz w:val="40"/>
          <w:szCs w:val="40"/>
        </w:rPr>
        <w:t xml:space="preserve">SUMMATIVE ASSESSMENT </w:t>
      </w:r>
      <w:r w:rsidR="00177BFF" w:rsidRPr="00AE59B0">
        <w:rPr>
          <w:rFonts w:ascii="Arial Narrow" w:hAnsi="Arial Narrow"/>
          <w:b/>
          <w:sz w:val="40"/>
          <w:szCs w:val="40"/>
        </w:rPr>
        <w:t xml:space="preserve"> </w:t>
      </w:r>
    </w:p>
    <w:p w14:paraId="0E839A57" w14:textId="468B40BB" w:rsidR="00177BFF" w:rsidRPr="00AE59B0" w:rsidRDefault="002861BE">
      <w:pPr>
        <w:jc w:val="center"/>
        <w:rPr>
          <w:rFonts w:ascii="Arial Narrow" w:hAnsi="Arial Narrow"/>
          <w:b/>
          <w:sz w:val="144"/>
          <w:szCs w:val="144"/>
        </w:rPr>
      </w:pPr>
      <w:r w:rsidRPr="00AE59B0">
        <w:rPr>
          <w:rFonts w:ascii="Arial Narrow" w:hAnsi="Arial Narrow"/>
          <w:b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0589EB" wp14:editId="3F88A8F4">
                <wp:simplePos x="0" y="0"/>
                <wp:positionH relativeFrom="column">
                  <wp:posOffset>2143125</wp:posOffset>
                </wp:positionH>
                <wp:positionV relativeFrom="paragraph">
                  <wp:posOffset>972185</wp:posOffset>
                </wp:positionV>
                <wp:extent cx="1619250" cy="0"/>
                <wp:effectExtent l="0" t="0" r="0" b="0"/>
                <wp:wrapNone/>
                <wp:docPr id="1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7FA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168.75pt;margin-top:76.55pt;width:127.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" strokeweight="1.5pt"/>
            </w:pict>
          </mc:Fallback>
        </mc:AlternateContent>
      </w:r>
      <w:r w:rsidRPr="00AE59B0">
        <w:rPr>
          <w:rFonts w:ascii="Arial Narrow" w:hAnsi="Arial Narrow"/>
          <w:b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C67566" wp14:editId="7092C54F">
                <wp:simplePos x="0" y="0"/>
                <wp:positionH relativeFrom="column">
                  <wp:posOffset>2143125</wp:posOffset>
                </wp:positionH>
                <wp:positionV relativeFrom="paragraph">
                  <wp:posOffset>10160</wp:posOffset>
                </wp:positionV>
                <wp:extent cx="1619250" cy="0"/>
                <wp:effectExtent l="0" t="0" r="0" b="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467C1" id="AutoShape 25" o:spid="_x0000_s1026" type="#_x0000_t32" style="position:absolute;margin-left:168.75pt;margin-top:.8pt;width:127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" strokeweight="1.5pt"/>
            </w:pict>
          </mc:Fallback>
        </mc:AlternateContent>
      </w:r>
      <w:r w:rsidR="00C90D4F">
        <w:rPr>
          <w:rFonts w:ascii="Arial Narrow" w:hAnsi="Arial Narrow"/>
          <w:b/>
          <w:noProof/>
          <w:sz w:val="144"/>
          <w:szCs w:val="144"/>
        </w:rPr>
        <w:t>2</w:t>
      </w:r>
    </w:p>
    <w:p w14:paraId="69C4C58F" w14:textId="77777777" w:rsidR="00177BFF" w:rsidRPr="00AE59B0" w:rsidRDefault="00177BFF">
      <w:pPr>
        <w:jc w:val="center"/>
        <w:rPr>
          <w:rFonts w:ascii="Arial Narrow" w:hAnsi="Arial Narrow"/>
          <w:sz w:val="40"/>
          <w:szCs w:val="40"/>
        </w:rPr>
      </w:pPr>
    </w:p>
    <w:p w14:paraId="3CDBE381" w14:textId="77777777" w:rsidR="00177BFF" w:rsidRPr="00AE59B0" w:rsidRDefault="00177BFF">
      <w:pPr>
        <w:jc w:val="center"/>
        <w:rPr>
          <w:rFonts w:ascii="Arial Narrow" w:hAnsi="Arial Narrow"/>
          <w:sz w:val="40"/>
          <w:szCs w:val="40"/>
        </w:rPr>
      </w:pPr>
    </w:p>
    <w:p w14:paraId="5AB39C8F" w14:textId="0E70149B" w:rsidR="00177BFF" w:rsidRPr="00AE59B0" w:rsidRDefault="007A4A67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PHP </w:t>
      </w:r>
      <w:r w:rsidR="00C90D4F">
        <w:rPr>
          <w:rFonts w:ascii="Arial Narrow" w:hAnsi="Arial Narrow"/>
          <w:b/>
          <w:sz w:val="40"/>
          <w:szCs w:val="40"/>
        </w:rPr>
        <w:t xml:space="preserve">ARRAYS AND </w:t>
      </w:r>
      <w:r>
        <w:rPr>
          <w:rFonts w:ascii="Arial Narrow" w:hAnsi="Arial Narrow"/>
          <w:b/>
          <w:sz w:val="40"/>
          <w:szCs w:val="40"/>
        </w:rPr>
        <w:t>PRE</w:t>
      </w:r>
      <w:r w:rsidR="00C90D4F">
        <w:rPr>
          <w:rFonts w:ascii="Arial Narrow" w:hAnsi="Arial Narrow"/>
          <w:b/>
          <w:sz w:val="40"/>
          <w:szCs w:val="40"/>
        </w:rPr>
        <w:t>-</w:t>
      </w:r>
      <w:r>
        <w:rPr>
          <w:rFonts w:ascii="Arial Narrow" w:hAnsi="Arial Narrow"/>
          <w:b/>
          <w:sz w:val="40"/>
          <w:szCs w:val="40"/>
        </w:rPr>
        <w:t>DEFINED FUNCTIONS</w:t>
      </w:r>
    </w:p>
    <w:p w14:paraId="378A0BD7" w14:textId="77777777" w:rsidR="00177BFF" w:rsidRPr="00AE59B0" w:rsidRDefault="00177BFF">
      <w:pPr>
        <w:jc w:val="center"/>
        <w:rPr>
          <w:rFonts w:ascii="Arial Narrow" w:hAnsi="Arial Narrow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1"/>
        <w:gridCol w:w="6069"/>
      </w:tblGrid>
      <w:tr w:rsidR="000C35CC" w:rsidRPr="00AE59B0" w14:paraId="16F8AA10" w14:textId="77777777" w:rsidTr="000C5DC6">
        <w:tc>
          <w:tcPr>
            <w:tcW w:w="3281" w:type="dxa"/>
            <w:shd w:val="clear" w:color="auto" w:fill="auto"/>
            <w:vAlign w:val="center"/>
          </w:tcPr>
          <w:p w14:paraId="45F5148A" w14:textId="0BE4728D" w:rsidR="000C35CC" w:rsidRPr="002B55A0" w:rsidRDefault="008971AD" w:rsidP="00765D95">
            <w:pPr>
              <w:rPr>
                <w:rFonts w:ascii="Arial Narrow" w:hAnsi="Arial Narrow"/>
                <w:b/>
                <w:sz w:val="32"/>
                <w:szCs w:val="40"/>
              </w:rPr>
            </w:pPr>
            <w:r>
              <w:rPr>
                <w:rFonts w:ascii="Arial Narrow" w:hAnsi="Arial Narrow"/>
                <w:b/>
                <w:sz w:val="32"/>
                <w:szCs w:val="40"/>
              </w:rPr>
              <w:t>Student Name</w:t>
            </w:r>
            <w:r w:rsidR="004A561D">
              <w:rPr>
                <w:rFonts w:ascii="Arial Narrow" w:hAnsi="Arial Narrow"/>
                <w:b/>
                <w:sz w:val="32"/>
                <w:szCs w:val="40"/>
              </w:rPr>
              <w:t xml:space="preserve"> / </w:t>
            </w:r>
            <w:r w:rsidR="000C35CC">
              <w:rPr>
                <w:rFonts w:ascii="Arial Narrow" w:hAnsi="Arial Narrow"/>
                <w:b/>
                <w:sz w:val="32"/>
                <w:szCs w:val="40"/>
              </w:rPr>
              <w:t>Group Name: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6621DF60" w14:textId="77777777" w:rsidR="000C35CC" w:rsidRPr="002B55A0" w:rsidRDefault="000C35CC" w:rsidP="00765D95">
            <w:pPr>
              <w:rPr>
                <w:rFonts w:ascii="Arial Narrow" w:hAnsi="Arial Narrow"/>
                <w:sz w:val="32"/>
                <w:szCs w:val="40"/>
              </w:rPr>
            </w:pPr>
          </w:p>
          <w:p w14:paraId="3C835FA2" w14:textId="6D37FBA1" w:rsidR="000C35CC" w:rsidRPr="002B55A0" w:rsidRDefault="000C35CC" w:rsidP="00765D95">
            <w:pPr>
              <w:rPr>
                <w:rFonts w:ascii="Arial Narrow" w:hAnsi="Arial Narrow"/>
                <w:sz w:val="32"/>
                <w:szCs w:val="40"/>
              </w:rPr>
            </w:pPr>
          </w:p>
        </w:tc>
      </w:tr>
      <w:tr w:rsidR="000C35CC" w:rsidRPr="00AE59B0" w14:paraId="0B728799" w14:textId="77777777" w:rsidTr="000C5DC6">
        <w:tc>
          <w:tcPr>
            <w:tcW w:w="3281" w:type="dxa"/>
            <w:shd w:val="clear" w:color="auto" w:fill="auto"/>
            <w:vAlign w:val="center"/>
          </w:tcPr>
          <w:p w14:paraId="5CA0E3FA" w14:textId="1A4DB432" w:rsidR="000C35CC" w:rsidRPr="002B55A0" w:rsidRDefault="000C35CC" w:rsidP="00765D95">
            <w:pPr>
              <w:rPr>
                <w:rFonts w:ascii="Arial Narrow" w:hAnsi="Arial Narrow"/>
                <w:b/>
                <w:sz w:val="32"/>
                <w:szCs w:val="40"/>
              </w:rPr>
            </w:pPr>
            <w:r>
              <w:rPr>
                <w:rFonts w:ascii="Arial Narrow" w:hAnsi="Arial Narrow"/>
                <w:b/>
                <w:sz w:val="32"/>
                <w:szCs w:val="40"/>
              </w:rPr>
              <w:t>Members</w:t>
            </w:r>
            <w:r w:rsidR="004A561D">
              <w:rPr>
                <w:rFonts w:ascii="Arial Narrow" w:hAnsi="Arial Narrow"/>
                <w:b/>
                <w:sz w:val="32"/>
                <w:szCs w:val="40"/>
              </w:rPr>
              <w:t xml:space="preserve"> (if Group)</w:t>
            </w:r>
            <w:r>
              <w:rPr>
                <w:rFonts w:ascii="Arial Narrow" w:hAnsi="Arial Narrow"/>
                <w:b/>
                <w:sz w:val="32"/>
                <w:szCs w:val="40"/>
              </w:rPr>
              <w:t>:</w:t>
            </w:r>
          </w:p>
        </w:tc>
        <w:tc>
          <w:tcPr>
            <w:tcW w:w="6069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14"/>
              <w:gridCol w:w="2915"/>
            </w:tblGrid>
            <w:tr w:rsidR="000C35CC" w14:paraId="0535AB92" w14:textId="77777777" w:rsidTr="00765D95">
              <w:tc>
                <w:tcPr>
                  <w:tcW w:w="2914" w:type="dxa"/>
                </w:tcPr>
                <w:p w14:paraId="2356E88E" w14:textId="77777777" w:rsidR="000C35CC" w:rsidRPr="006C53A9" w:rsidRDefault="000C35CC" w:rsidP="00765D95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40"/>
                    </w:rPr>
                  </w:pPr>
                  <w:r>
                    <w:rPr>
                      <w:rFonts w:ascii="Arial Narrow" w:hAnsi="Arial Narrow"/>
                      <w:b/>
                      <w:sz w:val="32"/>
                      <w:szCs w:val="40"/>
                    </w:rPr>
                    <w:t>Name</w:t>
                  </w:r>
                </w:p>
              </w:tc>
              <w:tc>
                <w:tcPr>
                  <w:tcW w:w="2915" w:type="dxa"/>
                </w:tcPr>
                <w:p w14:paraId="5824574B" w14:textId="77777777" w:rsidR="000C35CC" w:rsidRPr="006C53A9" w:rsidRDefault="000C35CC" w:rsidP="00765D95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40"/>
                    </w:rPr>
                  </w:pPr>
                  <w:r>
                    <w:rPr>
                      <w:rFonts w:ascii="Arial Narrow" w:hAnsi="Arial Narrow"/>
                      <w:b/>
                      <w:sz w:val="32"/>
                      <w:szCs w:val="40"/>
                    </w:rPr>
                    <w:t>Role</w:t>
                  </w:r>
                </w:p>
              </w:tc>
            </w:tr>
            <w:tr w:rsidR="000C35CC" w14:paraId="148DA48B" w14:textId="77777777" w:rsidTr="00765D95">
              <w:tc>
                <w:tcPr>
                  <w:tcW w:w="2914" w:type="dxa"/>
                </w:tcPr>
                <w:p w14:paraId="7703B2EA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  <w:tc>
                <w:tcPr>
                  <w:tcW w:w="2915" w:type="dxa"/>
                </w:tcPr>
                <w:p w14:paraId="63F3A1A8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</w:tr>
            <w:tr w:rsidR="000C35CC" w14:paraId="0EBC9F5D" w14:textId="77777777" w:rsidTr="00765D95">
              <w:tc>
                <w:tcPr>
                  <w:tcW w:w="2914" w:type="dxa"/>
                </w:tcPr>
                <w:p w14:paraId="18EE1B4D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  <w:tc>
                <w:tcPr>
                  <w:tcW w:w="2915" w:type="dxa"/>
                </w:tcPr>
                <w:p w14:paraId="019A124C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</w:tr>
            <w:tr w:rsidR="000C35CC" w14:paraId="00B5988E" w14:textId="77777777" w:rsidTr="00765D95">
              <w:tc>
                <w:tcPr>
                  <w:tcW w:w="2914" w:type="dxa"/>
                </w:tcPr>
                <w:p w14:paraId="753A7DA3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  <w:tc>
                <w:tcPr>
                  <w:tcW w:w="2915" w:type="dxa"/>
                </w:tcPr>
                <w:p w14:paraId="5FF2CD29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</w:tr>
          </w:tbl>
          <w:p w14:paraId="51AA4053" w14:textId="77777777" w:rsidR="000C35CC" w:rsidRPr="002B55A0" w:rsidRDefault="000C35CC" w:rsidP="00765D95">
            <w:pPr>
              <w:rPr>
                <w:rFonts w:ascii="Arial Narrow" w:hAnsi="Arial Narrow"/>
                <w:sz w:val="32"/>
                <w:szCs w:val="40"/>
              </w:rPr>
            </w:pPr>
          </w:p>
        </w:tc>
      </w:tr>
      <w:tr w:rsidR="000C35CC" w:rsidRPr="00AE59B0" w14:paraId="419D2C48" w14:textId="77777777" w:rsidTr="000C5DC6">
        <w:tc>
          <w:tcPr>
            <w:tcW w:w="3281" w:type="dxa"/>
            <w:shd w:val="clear" w:color="auto" w:fill="auto"/>
            <w:vAlign w:val="center"/>
          </w:tcPr>
          <w:p w14:paraId="43C8B68C" w14:textId="77777777" w:rsidR="000C35CC" w:rsidRPr="002B55A0" w:rsidRDefault="000C35CC" w:rsidP="00765D95">
            <w:pPr>
              <w:rPr>
                <w:rFonts w:ascii="Arial Narrow" w:hAnsi="Arial Narrow"/>
                <w:b/>
                <w:sz w:val="32"/>
                <w:szCs w:val="40"/>
              </w:rPr>
            </w:pPr>
            <w:r w:rsidRPr="002B55A0">
              <w:rPr>
                <w:rFonts w:ascii="Arial Narrow" w:hAnsi="Arial Narrow"/>
                <w:b/>
                <w:sz w:val="32"/>
                <w:szCs w:val="40"/>
              </w:rPr>
              <w:t>Section: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060FFB05" w14:textId="77777777" w:rsidR="000C35CC" w:rsidRPr="002B55A0" w:rsidRDefault="000C35CC" w:rsidP="00765D95">
            <w:pPr>
              <w:rPr>
                <w:rFonts w:ascii="Arial Narrow" w:hAnsi="Arial Narrow"/>
                <w:sz w:val="32"/>
                <w:szCs w:val="40"/>
              </w:rPr>
            </w:pPr>
          </w:p>
          <w:p w14:paraId="2E1DA058" w14:textId="77777777" w:rsidR="000C35CC" w:rsidRPr="002B55A0" w:rsidRDefault="000C35CC" w:rsidP="00765D95">
            <w:pPr>
              <w:rPr>
                <w:rFonts w:ascii="Arial Narrow" w:hAnsi="Arial Narrow"/>
                <w:sz w:val="32"/>
                <w:szCs w:val="40"/>
              </w:rPr>
            </w:pPr>
          </w:p>
        </w:tc>
      </w:tr>
      <w:tr w:rsidR="000C35CC" w:rsidRPr="00AE59B0" w14:paraId="51917CDF" w14:textId="77777777" w:rsidTr="000C5DC6">
        <w:tc>
          <w:tcPr>
            <w:tcW w:w="3281" w:type="dxa"/>
            <w:shd w:val="clear" w:color="auto" w:fill="auto"/>
            <w:vAlign w:val="center"/>
          </w:tcPr>
          <w:p w14:paraId="45B8979A" w14:textId="77777777" w:rsidR="000C35CC" w:rsidRPr="002B55A0" w:rsidRDefault="000C35CC" w:rsidP="00765D95">
            <w:pPr>
              <w:rPr>
                <w:rFonts w:ascii="Arial Narrow" w:hAnsi="Arial Narrow"/>
                <w:b/>
                <w:sz w:val="32"/>
                <w:szCs w:val="40"/>
              </w:rPr>
            </w:pPr>
            <w:r w:rsidRPr="002B55A0">
              <w:rPr>
                <w:rFonts w:ascii="Arial Narrow" w:hAnsi="Arial Narrow"/>
                <w:b/>
                <w:sz w:val="32"/>
                <w:szCs w:val="40"/>
              </w:rPr>
              <w:t>Professor: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559CD9CB" w14:textId="77777777" w:rsidR="000C35CC" w:rsidRPr="002B55A0" w:rsidRDefault="000C35CC" w:rsidP="00765D95">
            <w:pPr>
              <w:rPr>
                <w:rFonts w:ascii="Arial Narrow" w:hAnsi="Arial Narrow"/>
                <w:sz w:val="32"/>
                <w:szCs w:val="40"/>
              </w:rPr>
            </w:pPr>
          </w:p>
          <w:p w14:paraId="7D5C1B55" w14:textId="77777777" w:rsidR="000C35CC" w:rsidRPr="002B55A0" w:rsidRDefault="000C35CC" w:rsidP="00765D95">
            <w:pPr>
              <w:rPr>
                <w:rFonts w:ascii="Arial Narrow" w:hAnsi="Arial Narrow"/>
                <w:sz w:val="32"/>
                <w:szCs w:val="40"/>
              </w:rPr>
            </w:pPr>
          </w:p>
        </w:tc>
      </w:tr>
    </w:tbl>
    <w:p w14:paraId="55704D8E" w14:textId="77777777" w:rsidR="000C35CC" w:rsidRDefault="000C35CC" w:rsidP="000C35CC">
      <w:pPr>
        <w:suppressAutoHyphens/>
        <w:ind w:left="360"/>
        <w:jc w:val="both"/>
        <w:rPr>
          <w:rFonts w:ascii="Arial Narrow" w:hAnsi="Arial Narrow"/>
          <w:b/>
          <w:lang w:eastAsia="ar-SA"/>
        </w:rPr>
      </w:pPr>
    </w:p>
    <w:p w14:paraId="38D9A1AE" w14:textId="3214C5EE" w:rsidR="00FB190D" w:rsidRDefault="00FB190D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61FA197F" w14:textId="231367BE" w:rsidR="003258AB" w:rsidRDefault="003258AB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3A7FAC7B" w14:textId="77777777" w:rsidR="003258AB" w:rsidRDefault="003258AB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37E5FA0B" w14:textId="5C31DE18" w:rsidR="00D04365" w:rsidRPr="00E8572A" w:rsidRDefault="00D04365" w:rsidP="00E8572A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>
        <w:rPr>
          <w:rFonts w:ascii="Arial Narrow" w:hAnsi="Arial Narrow"/>
          <w:b/>
          <w:lang w:eastAsia="ar-SA"/>
        </w:rPr>
        <w:lastRenderedPageBreak/>
        <w:t>PROGRAM OUTCOME</w:t>
      </w:r>
      <w:r w:rsidR="00E8572A">
        <w:rPr>
          <w:rFonts w:ascii="Arial Narrow" w:hAnsi="Arial Narrow"/>
          <w:b/>
          <w:lang w:eastAsia="ar-SA"/>
        </w:rPr>
        <w:t>/</w:t>
      </w:r>
      <w:r>
        <w:rPr>
          <w:rFonts w:ascii="Arial Narrow" w:hAnsi="Arial Narrow"/>
          <w:b/>
          <w:lang w:eastAsia="ar-SA"/>
        </w:rPr>
        <w:t>S</w:t>
      </w:r>
      <w:r w:rsidR="00FA5D69">
        <w:rPr>
          <w:rFonts w:ascii="Arial Narrow" w:hAnsi="Arial Narrow"/>
          <w:b/>
          <w:lang w:eastAsia="ar-SA"/>
        </w:rPr>
        <w:t xml:space="preserve"> (PO)</w:t>
      </w:r>
      <w:r w:rsidR="00FB190D">
        <w:rPr>
          <w:rFonts w:ascii="Arial Narrow" w:hAnsi="Arial Narrow"/>
          <w:b/>
          <w:lang w:eastAsia="ar-SA"/>
        </w:rPr>
        <w:t xml:space="preserve"> ADDRESSED BY THE LABORATORY EXERCISE</w:t>
      </w:r>
    </w:p>
    <w:p w14:paraId="4C04E758" w14:textId="3367344B" w:rsidR="00293BD7" w:rsidRPr="00F709C7" w:rsidRDefault="00F709C7" w:rsidP="00F709C7">
      <w:pPr>
        <w:pStyle w:val="ListParagraph"/>
        <w:numPr>
          <w:ilvl w:val="0"/>
          <w:numId w:val="10"/>
        </w:numPr>
        <w:suppressAutoHyphens/>
        <w:spacing w:line="360" w:lineRule="auto"/>
        <w:ind w:left="720"/>
        <w:jc w:val="both"/>
        <w:rPr>
          <w:rFonts w:ascii="Arial Narrow" w:hAnsi="Arial Narrow"/>
          <w:bCs/>
          <w:lang w:eastAsia="ar-SA"/>
        </w:rPr>
      </w:pPr>
      <w:r w:rsidRPr="00F709C7">
        <w:rPr>
          <w:rFonts w:ascii="Arial Narrow" w:hAnsi="Arial Narrow"/>
          <w:bCs/>
          <w:lang w:eastAsia="ar-SA"/>
        </w:rPr>
        <w:t>Design, implement and evaluate computer-based systems or applications to meet desired needs and requirements.</w:t>
      </w:r>
    </w:p>
    <w:p w14:paraId="19CC6A78" w14:textId="310B3721" w:rsidR="00D04365" w:rsidRDefault="00D04365" w:rsidP="00E26699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COURSE LEARNING OUTCOME</w:t>
      </w:r>
      <w:r w:rsidR="00E8572A">
        <w:rPr>
          <w:rFonts w:ascii="Arial Narrow" w:hAnsi="Arial Narrow"/>
          <w:b/>
          <w:lang w:eastAsia="ar-SA"/>
        </w:rPr>
        <w:t>/S</w:t>
      </w:r>
      <w:r w:rsidR="00FA5D69">
        <w:rPr>
          <w:rFonts w:ascii="Arial Narrow" w:hAnsi="Arial Narrow"/>
          <w:b/>
          <w:lang w:eastAsia="ar-SA"/>
        </w:rPr>
        <w:t xml:space="preserve"> (CLO)</w:t>
      </w:r>
      <w:r>
        <w:rPr>
          <w:rFonts w:ascii="Arial Narrow" w:hAnsi="Arial Narrow"/>
          <w:b/>
          <w:lang w:eastAsia="ar-SA"/>
        </w:rPr>
        <w:t xml:space="preserve"> </w:t>
      </w:r>
      <w:r w:rsidR="00FB190D">
        <w:rPr>
          <w:rFonts w:ascii="Arial Narrow" w:hAnsi="Arial Narrow"/>
          <w:b/>
          <w:lang w:eastAsia="ar-SA"/>
        </w:rPr>
        <w:t>ADDRESSED BY THE LABORATORY EXERCISE</w:t>
      </w:r>
    </w:p>
    <w:p w14:paraId="7B46D93E" w14:textId="330BC534" w:rsidR="00293BD7" w:rsidRPr="000E1FF2" w:rsidRDefault="000E1FF2" w:rsidP="000E1FF2">
      <w:pPr>
        <w:pStyle w:val="ListParagraph"/>
        <w:numPr>
          <w:ilvl w:val="0"/>
          <w:numId w:val="10"/>
        </w:numPr>
        <w:suppressAutoHyphens/>
        <w:spacing w:line="360" w:lineRule="auto"/>
        <w:ind w:left="720" w:hanging="270"/>
        <w:jc w:val="both"/>
        <w:rPr>
          <w:rFonts w:ascii="Arial Narrow" w:hAnsi="Arial Narrow"/>
          <w:bCs/>
          <w:lang w:eastAsia="ar-SA"/>
        </w:rPr>
      </w:pPr>
      <w:r w:rsidRPr="000E1FF2">
        <w:rPr>
          <w:rFonts w:ascii="Arial Narrow" w:hAnsi="Arial Narrow"/>
          <w:bCs/>
          <w:lang w:eastAsia="ar-SA"/>
        </w:rPr>
        <w:t>Understand and apply best practices and standards in the development of website.</w:t>
      </w:r>
    </w:p>
    <w:p w14:paraId="2C7AE6F0" w14:textId="4C471496" w:rsidR="00FA5D69" w:rsidRPr="00FB190D" w:rsidRDefault="00FA5D69" w:rsidP="00FA5D69">
      <w:pPr>
        <w:pStyle w:val="ListParagraph"/>
        <w:numPr>
          <w:ilvl w:val="0"/>
          <w:numId w:val="2"/>
        </w:numPr>
        <w:suppressAutoHyphens/>
        <w:spacing w:line="360" w:lineRule="auto"/>
        <w:jc w:val="both"/>
        <w:rPr>
          <w:rFonts w:ascii="Arial Narrow" w:hAnsi="Arial Narrow"/>
          <w:bCs/>
          <w:sz w:val="24"/>
          <w:szCs w:val="24"/>
          <w:lang w:eastAsia="ar-SA"/>
        </w:rPr>
      </w:pPr>
      <w:r w:rsidRPr="00FB190D">
        <w:rPr>
          <w:rFonts w:ascii="Arial Narrow" w:hAnsi="Arial Narrow"/>
          <w:bCs/>
          <w:sz w:val="24"/>
          <w:szCs w:val="24"/>
          <w:lang w:eastAsia="ar-SA"/>
        </w:rPr>
        <w:t xml:space="preserve"> </w:t>
      </w:r>
      <w:r w:rsidRPr="00FB190D">
        <w:rPr>
          <w:rFonts w:ascii="Arial Narrow" w:hAnsi="Arial Narrow"/>
          <w:b/>
          <w:sz w:val="24"/>
          <w:szCs w:val="24"/>
          <w:lang w:eastAsia="ar-SA"/>
        </w:rPr>
        <w:t>INTENDED LEARNING OUTCOME/S (ILO)</w:t>
      </w:r>
      <w:r w:rsidR="00FB190D">
        <w:rPr>
          <w:rFonts w:ascii="Arial Narrow" w:hAnsi="Arial Narrow"/>
          <w:b/>
          <w:sz w:val="24"/>
          <w:szCs w:val="24"/>
          <w:lang w:eastAsia="ar-SA"/>
        </w:rPr>
        <w:t xml:space="preserve"> OF THE LABORATORY EXERCISE</w:t>
      </w:r>
    </w:p>
    <w:p w14:paraId="794FA195" w14:textId="77777777" w:rsidR="00293BD7" w:rsidRPr="00293BD7" w:rsidRDefault="00293BD7" w:rsidP="00293BD7">
      <w:pPr>
        <w:pStyle w:val="ListParagraph"/>
        <w:spacing w:line="360" w:lineRule="auto"/>
        <w:ind w:left="360" w:firstLine="360"/>
        <w:jc w:val="both"/>
        <w:rPr>
          <w:rFonts w:ascii="Arial Narrow" w:hAnsi="Arial Narrow"/>
          <w:lang w:eastAsia="ar-SA"/>
        </w:rPr>
      </w:pPr>
      <w:r w:rsidRPr="00293BD7">
        <w:rPr>
          <w:rFonts w:ascii="Arial Narrow" w:hAnsi="Arial Narrow"/>
          <w:lang w:eastAsia="ar-SA"/>
        </w:rPr>
        <w:t>At the end of this exercise, students must be able to:</w:t>
      </w:r>
    </w:p>
    <w:p w14:paraId="375D0DB7" w14:textId="77777777" w:rsidR="00C90D4F" w:rsidRDefault="00C90D4F" w:rsidP="00C90D4F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>
        <w:rPr>
          <w:rFonts w:ascii="Arial Narrow" w:hAnsi="Arial Narrow"/>
          <w:bCs/>
          <w:lang w:eastAsia="ar-SA"/>
        </w:rPr>
        <w:t>To know the different approach of using arrays in PHP.</w:t>
      </w:r>
    </w:p>
    <w:p w14:paraId="07E3F44F" w14:textId="77777777" w:rsidR="00C90D4F" w:rsidRDefault="00C90D4F" w:rsidP="00C90D4F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>
        <w:rPr>
          <w:rFonts w:ascii="Arial Narrow" w:hAnsi="Arial Narrow"/>
          <w:bCs/>
          <w:lang w:eastAsia="ar-SA"/>
        </w:rPr>
        <w:t>To use PHP lazy function foreach to iterate through array elements.</w:t>
      </w:r>
    </w:p>
    <w:p w14:paraId="4F203179" w14:textId="77777777" w:rsidR="00C90D4F" w:rsidRDefault="00C90D4F" w:rsidP="00C90D4F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>
        <w:rPr>
          <w:rFonts w:ascii="Arial Narrow" w:hAnsi="Arial Narrow"/>
          <w:bCs/>
          <w:lang w:eastAsia="ar-SA"/>
        </w:rPr>
        <w:t>To implement one dimensional and multi-dimensional in the program.</w:t>
      </w:r>
    </w:p>
    <w:p w14:paraId="4CCAE1F5" w14:textId="7F073CAE" w:rsidR="00C90D4F" w:rsidRPr="00C90D4F" w:rsidRDefault="00C90D4F" w:rsidP="00C90D4F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>
        <w:rPr>
          <w:rFonts w:ascii="Arial Narrow" w:hAnsi="Arial Narrow"/>
          <w:bCs/>
          <w:lang w:eastAsia="ar-SA"/>
        </w:rPr>
        <w:t>To know use variables that is globally declared and locally declared.</w:t>
      </w:r>
    </w:p>
    <w:p w14:paraId="6878A7AC" w14:textId="7CD32F4F" w:rsidR="00105F47" w:rsidRPr="00105F47" w:rsidRDefault="00105F47" w:rsidP="00105F47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105F47">
        <w:rPr>
          <w:rFonts w:ascii="Arial Narrow" w:hAnsi="Arial Narrow"/>
          <w:bCs/>
          <w:lang w:eastAsia="ar-SA"/>
        </w:rPr>
        <w:t>To know how to include separate PHP code in the main page for code enhancement.</w:t>
      </w:r>
    </w:p>
    <w:p w14:paraId="77C568C4" w14:textId="77777777" w:rsidR="00105F47" w:rsidRPr="00105F47" w:rsidRDefault="00105F47" w:rsidP="00105F47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105F47">
        <w:rPr>
          <w:rFonts w:ascii="Arial Narrow" w:hAnsi="Arial Narrow"/>
          <w:bCs/>
          <w:lang w:eastAsia="ar-SA"/>
        </w:rPr>
        <w:t>To be familiar with the use of common predefined function such as define, include, and require.</w:t>
      </w:r>
    </w:p>
    <w:p w14:paraId="416EF02E" w14:textId="6B512DFF" w:rsidR="00293BD7" w:rsidRPr="00FA5D69" w:rsidRDefault="00105F47" w:rsidP="00105F47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105F47">
        <w:rPr>
          <w:rFonts w:ascii="Arial Narrow" w:hAnsi="Arial Narrow"/>
          <w:bCs/>
          <w:lang w:eastAsia="ar-SA"/>
        </w:rPr>
        <w:t>To use different available mathematical function for manipulating numbers.</w:t>
      </w:r>
    </w:p>
    <w:p w14:paraId="35429A9D" w14:textId="24ABF927" w:rsidR="00293BD7" w:rsidRDefault="00177BFF" w:rsidP="0004033A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jc w:val="both"/>
        <w:rPr>
          <w:rFonts w:ascii="Arial Narrow" w:hAnsi="Arial Narrow"/>
          <w:b/>
          <w:lang w:eastAsia="ar-SA"/>
        </w:rPr>
      </w:pPr>
      <w:r w:rsidRPr="00AE59B0">
        <w:rPr>
          <w:rFonts w:ascii="Arial Narrow" w:hAnsi="Arial Narrow"/>
          <w:b/>
          <w:lang w:eastAsia="ar-SA"/>
        </w:rPr>
        <w:t>BACKGROUND INFORMATION</w:t>
      </w:r>
    </w:p>
    <w:p w14:paraId="74821459" w14:textId="77B66859" w:rsidR="00204DB0" w:rsidRDefault="00204DB0" w:rsidP="00204DB0">
      <w:pPr>
        <w:suppressAutoHyphens/>
        <w:spacing w:line="360" w:lineRule="auto"/>
        <w:ind w:left="360"/>
        <w:jc w:val="both"/>
        <w:rPr>
          <w:rFonts w:ascii="Arial Narrow" w:hAnsi="Arial Narrow"/>
          <w:b/>
          <w:lang w:eastAsia="ar-SA"/>
        </w:rPr>
      </w:pPr>
      <w:r>
        <w:rPr>
          <w:noProof/>
        </w:rPr>
        <w:drawing>
          <wp:inline distT="0" distB="0" distL="0" distR="0" wp14:anchorId="2BCE0FB3" wp14:editId="1B3D1920">
            <wp:extent cx="5888355" cy="3686175"/>
            <wp:effectExtent l="0" t="0" r="0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368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E59C36" w14:textId="4F32042D" w:rsidR="003C29FA" w:rsidRDefault="007D221F" w:rsidP="007D221F">
      <w:pPr>
        <w:suppressAutoHyphens/>
        <w:spacing w:line="360" w:lineRule="auto"/>
        <w:jc w:val="center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noProof/>
          <w:lang w:eastAsia="ar-SA"/>
        </w:rPr>
        <w:lastRenderedPageBreak/>
        <w:drawing>
          <wp:inline distT="0" distB="0" distL="0" distR="0" wp14:anchorId="1CB40F0B" wp14:editId="3E75FB2F">
            <wp:extent cx="5276850" cy="3282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748" cy="3289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FAA497" w14:textId="77777777" w:rsidR="007D221F" w:rsidRPr="000E1FF2" w:rsidRDefault="007D221F" w:rsidP="000D1138">
      <w:pPr>
        <w:suppressAutoHyphens/>
        <w:spacing w:line="360" w:lineRule="auto"/>
        <w:rPr>
          <w:rFonts w:ascii="Arial Narrow" w:hAnsi="Arial Narrow"/>
          <w:b/>
          <w:lang w:eastAsia="ar-SA"/>
        </w:rPr>
      </w:pPr>
    </w:p>
    <w:p w14:paraId="5A933AEE" w14:textId="28241536" w:rsidR="0004033A" w:rsidRPr="000E1FF2" w:rsidRDefault="006071E3" w:rsidP="000E1FF2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ascii="Arial Narrow" w:hAnsi="Arial Narrow"/>
          <w:sz w:val="24"/>
          <w:szCs w:val="24"/>
          <w:lang w:eastAsia="ar-SA"/>
        </w:rPr>
      </w:pPr>
      <w:r w:rsidRPr="00E72B80">
        <w:rPr>
          <w:rFonts w:ascii="Arial Narrow" w:hAnsi="Arial Narrow"/>
          <w:b/>
          <w:sz w:val="24"/>
          <w:szCs w:val="24"/>
          <w:lang w:eastAsia="ar-SA"/>
        </w:rPr>
        <w:t>GRADING SYSTEM</w:t>
      </w:r>
      <w:r w:rsidR="00FB190D" w:rsidRPr="00E72B80">
        <w:rPr>
          <w:rFonts w:ascii="Arial Narrow" w:hAnsi="Arial Narrow"/>
          <w:b/>
          <w:sz w:val="24"/>
          <w:szCs w:val="24"/>
          <w:lang w:eastAsia="ar-SA"/>
        </w:rPr>
        <w:t xml:space="preserve"> </w:t>
      </w:r>
      <w:r w:rsidR="00294687">
        <w:rPr>
          <w:rFonts w:ascii="Arial Narrow" w:hAnsi="Arial Narrow"/>
          <w:b/>
          <w:sz w:val="24"/>
          <w:szCs w:val="24"/>
          <w:lang w:eastAsia="ar-SA"/>
        </w:rPr>
        <w:t xml:space="preserve">/ </w:t>
      </w:r>
      <w:r w:rsidR="00FB190D" w:rsidRPr="00E72B80">
        <w:rPr>
          <w:rFonts w:ascii="Arial Narrow" w:hAnsi="Arial Narrow"/>
          <w:b/>
          <w:sz w:val="24"/>
          <w:szCs w:val="24"/>
          <w:lang w:eastAsia="ar-SA"/>
        </w:rPr>
        <w:t>RUBRIC (please see separate sheet)</w:t>
      </w:r>
      <w:r w:rsidRPr="00E72B80">
        <w:rPr>
          <w:rFonts w:ascii="Arial Narrow" w:hAnsi="Arial Narrow"/>
          <w:lang w:eastAsia="ar-SA"/>
        </w:rPr>
        <w:tab/>
      </w:r>
      <w:r w:rsidRPr="00E72B80">
        <w:rPr>
          <w:rFonts w:ascii="Arial Narrow" w:hAnsi="Arial Narrow"/>
          <w:lang w:eastAsia="ar-SA"/>
        </w:rPr>
        <w:tab/>
      </w:r>
      <w:r w:rsidRPr="00E72B80">
        <w:rPr>
          <w:rFonts w:ascii="Arial Narrow" w:hAnsi="Arial Narrow"/>
          <w:lang w:eastAsia="ar-SA"/>
        </w:rPr>
        <w:tab/>
      </w:r>
    </w:p>
    <w:p w14:paraId="33217BFA" w14:textId="372E91A5" w:rsidR="00EA5F33" w:rsidRPr="00AE59B0" w:rsidRDefault="00F46F4B" w:rsidP="00E26699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rPr>
          <w:rFonts w:ascii="Arial Narrow" w:hAnsi="Arial Narrow"/>
          <w:b/>
          <w:lang w:eastAsia="ar-SA"/>
        </w:rPr>
      </w:pPr>
      <w:r w:rsidRPr="00AE59B0">
        <w:rPr>
          <w:rFonts w:ascii="Arial Narrow" w:hAnsi="Arial Narrow"/>
          <w:b/>
          <w:lang w:eastAsia="ar-SA"/>
        </w:rPr>
        <w:t xml:space="preserve"> </w:t>
      </w:r>
      <w:r w:rsidR="00EA4BDA" w:rsidRPr="00AE59B0">
        <w:rPr>
          <w:rFonts w:ascii="Arial Narrow" w:hAnsi="Arial Narrow"/>
          <w:b/>
          <w:lang w:eastAsia="ar-SA"/>
        </w:rPr>
        <w:t>LABORATORY</w:t>
      </w:r>
      <w:r w:rsidR="002C2009" w:rsidRPr="00AE59B0">
        <w:rPr>
          <w:rFonts w:ascii="Arial Narrow" w:hAnsi="Arial Narrow"/>
          <w:b/>
          <w:lang w:eastAsia="ar-SA"/>
        </w:rPr>
        <w:t xml:space="preserve"> ACTIVITY</w:t>
      </w:r>
      <w:r w:rsidR="00FD0EB1">
        <w:rPr>
          <w:rFonts w:ascii="Arial Narrow" w:hAnsi="Arial Narrow"/>
          <w:b/>
          <w:lang w:eastAsia="ar-SA"/>
        </w:rPr>
        <w:t xml:space="preserve"> </w:t>
      </w:r>
    </w:p>
    <w:p w14:paraId="23C72FF7" w14:textId="2DE4EA13" w:rsidR="00201ABD" w:rsidRDefault="00201ABD" w:rsidP="0067093A">
      <w:pPr>
        <w:jc w:val="both"/>
        <w:rPr>
          <w:rFonts w:ascii="Arial Narrow" w:hAnsi="Arial Narrow"/>
          <w:lang w:eastAsia="ar-SA"/>
        </w:rPr>
      </w:pPr>
    </w:p>
    <w:p w14:paraId="41F4A382" w14:textId="662F1CA3" w:rsidR="00F21B49" w:rsidRDefault="00F21B49" w:rsidP="0067093A">
      <w:pPr>
        <w:jc w:val="both"/>
        <w:rPr>
          <w:rFonts w:ascii="Arial Narrow" w:hAnsi="Arial Narrow"/>
          <w:lang w:eastAsia="ar-SA"/>
        </w:rPr>
      </w:pPr>
    </w:p>
    <w:p w14:paraId="54DA647D" w14:textId="3918BDCD" w:rsidR="003C3CC2" w:rsidRPr="003C3CC2" w:rsidRDefault="003C3CC2" w:rsidP="003C3CC2">
      <w:pPr>
        <w:numPr>
          <w:ilvl w:val="0"/>
          <w:numId w:val="20"/>
        </w:numPr>
        <w:ind w:left="630"/>
        <w:jc w:val="both"/>
        <w:rPr>
          <w:rFonts w:ascii="Arial Narrow" w:hAnsi="Arial Narrow"/>
          <w:lang w:eastAsia="ar-SA"/>
        </w:rPr>
      </w:pPr>
      <w:r w:rsidRPr="003C3CC2">
        <w:rPr>
          <w:rFonts w:ascii="Arial Narrow" w:hAnsi="Arial Narrow"/>
          <w:b/>
          <w:lang w:eastAsia="ar-SA"/>
        </w:rPr>
        <w:t>USING ARRAYS</w:t>
      </w:r>
      <w:r w:rsidRPr="003C3CC2">
        <w:rPr>
          <w:rFonts w:ascii="Arial Narrow" w:hAnsi="Arial Narrow"/>
          <w:lang w:eastAsia="ar-SA"/>
        </w:rPr>
        <w:t xml:space="preserve">, </w:t>
      </w:r>
      <w:r w:rsidR="003D56D8" w:rsidRPr="003C3CC2">
        <w:rPr>
          <w:rFonts w:ascii="Arial Narrow" w:hAnsi="Arial Narrow"/>
          <w:lang w:eastAsia="ar-SA"/>
        </w:rPr>
        <w:t>create</w:t>
      </w:r>
      <w:r w:rsidRPr="003C3CC2">
        <w:rPr>
          <w:rFonts w:ascii="Arial Narrow" w:hAnsi="Arial Narrow"/>
          <w:lang w:eastAsia="ar-SA"/>
        </w:rPr>
        <w:t xml:space="preserve"> a program using PHP that will display the number of days available for a specific month in a calendar view. Assuming that every month the 1</w:t>
      </w:r>
      <w:r w:rsidRPr="003C3CC2">
        <w:rPr>
          <w:rFonts w:ascii="Arial Narrow" w:hAnsi="Arial Narrow"/>
          <w:vertAlign w:val="superscript"/>
          <w:lang w:eastAsia="ar-SA"/>
        </w:rPr>
        <w:t>st</w:t>
      </w:r>
      <w:r w:rsidRPr="003C3CC2">
        <w:rPr>
          <w:rFonts w:ascii="Arial Narrow" w:hAnsi="Arial Narrow"/>
          <w:lang w:eastAsia="ar-SA"/>
        </w:rPr>
        <w:t xml:space="preserve"> day starts every Monday. Also, the cell of your birthday must be RED.  Please see sample output below:</w:t>
      </w:r>
    </w:p>
    <w:p w14:paraId="594DF16A" w14:textId="77777777" w:rsidR="003C3CC2" w:rsidRPr="003C3CC2" w:rsidRDefault="003C3CC2" w:rsidP="003C3CC2">
      <w:pPr>
        <w:jc w:val="both"/>
        <w:rPr>
          <w:rFonts w:ascii="Arial Narrow" w:hAnsi="Arial Narrow"/>
          <w:lang w:eastAsia="ar-SA"/>
        </w:rPr>
      </w:pPr>
    </w:p>
    <w:p w14:paraId="1E335FD4" w14:textId="6D20F5CF" w:rsidR="003C3CC2" w:rsidRPr="003C3CC2" w:rsidRDefault="003C3CC2" w:rsidP="003C3CC2">
      <w:pPr>
        <w:jc w:val="both"/>
        <w:rPr>
          <w:rFonts w:ascii="Arial Narrow" w:hAnsi="Arial Narrow"/>
          <w:lang w:eastAsia="ar-SA"/>
        </w:rPr>
      </w:pPr>
      <w:r w:rsidRPr="003C3CC2">
        <w:rPr>
          <w:rFonts w:ascii="Arial Narrow" w:hAnsi="Arial Narrow"/>
          <w:noProof/>
          <w:lang w:val="en-PH" w:eastAsia="ar-SA"/>
        </w:rPr>
        <w:drawing>
          <wp:inline distT="0" distB="0" distL="0" distR="0" wp14:anchorId="12DEB070" wp14:editId="0D3D1CB2">
            <wp:extent cx="5943600" cy="1581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3" b="-1"/>
                    <a:stretch/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00635" w14:textId="77777777" w:rsidR="003C3CC2" w:rsidRPr="003C3CC2" w:rsidRDefault="003C3CC2" w:rsidP="003C3CC2">
      <w:pPr>
        <w:jc w:val="both"/>
        <w:rPr>
          <w:rFonts w:ascii="Arial Narrow" w:hAnsi="Arial Narrow"/>
          <w:lang w:val="en-PH" w:eastAsia="ar-SA"/>
        </w:rPr>
      </w:pPr>
    </w:p>
    <w:p w14:paraId="1A2AEFF4" w14:textId="75937DDD" w:rsidR="003C3CC2" w:rsidRPr="003C3CC2" w:rsidRDefault="003C3CC2" w:rsidP="003C3CC2">
      <w:pPr>
        <w:numPr>
          <w:ilvl w:val="0"/>
          <w:numId w:val="20"/>
        </w:numPr>
        <w:ind w:left="630"/>
        <w:jc w:val="both"/>
        <w:rPr>
          <w:rFonts w:ascii="Arial Narrow" w:hAnsi="Arial Narrow"/>
          <w:lang w:val="en-PH" w:eastAsia="ar-SA"/>
        </w:rPr>
      </w:pPr>
      <w:r w:rsidRPr="003C3CC2">
        <w:rPr>
          <w:rFonts w:ascii="Arial Narrow" w:hAnsi="Arial Narrow"/>
          <w:b/>
          <w:lang w:val="en-PH" w:eastAsia="ar-SA"/>
        </w:rPr>
        <w:t>Using ARRAYS</w:t>
      </w:r>
      <w:r w:rsidRPr="003C3CC2">
        <w:rPr>
          <w:rFonts w:ascii="Arial Narrow" w:hAnsi="Arial Narrow"/>
          <w:lang w:val="en-PH" w:eastAsia="ar-SA"/>
        </w:rPr>
        <w:t xml:space="preserve">, create a fruit directory that will show the image, name, description and facts about the fruit (create </w:t>
      </w:r>
      <w:r w:rsidR="003D56D8" w:rsidRPr="003C3CC2">
        <w:rPr>
          <w:rFonts w:ascii="Arial Narrow" w:hAnsi="Arial Narrow"/>
          <w:lang w:val="en-PH" w:eastAsia="ar-SA"/>
        </w:rPr>
        <w:t>at least</w:t>
      </w:r>
      <w:r w:rsidRPr="003C3CC2">
        <w:rPr>
          <w:rFonts w:ascii="Arial Narrow" w:hAnsi="Arial Narrow"/>
          <w:lang w:val="en-PH" w:eastAsia="ar-SA"/>
        </w:rPr>
        <w:t xml:space="preserve"> 10 fruits sort in alphabetical order). Implement a HTML and CSS code for the structure and design of the webpage. Please see the sample output below.</w:t>
      </w:r>
    </w:p>
    <w:p w14:paraId="7C442F2A" w14:textId="77777777" w:rsidR="003C3CC2" w:rsidRPr="003C3CC2" w:rsidRDefault="003C3CC2" w:rsidP="003C3CC2">
      <w:pPr>
        <w:jc w:val="both"/>
        <w:rPr>
          <w:rFonts w:ascii="Arial Narrow" w:hAnsi="Arial Narrow"/>
          <w:b/>
          <w:lang w:val="en-PH" w:eastAsia="ar-SA"/>
        </w:rPr>
      </w:pPr>
    </w:p>
    <w:p w14:paraId="5ED2620E" w14:textId="1B8825F8" w:rsidR="003C3CC2" w:rsidRPr="003C3CC2" w:rsidRDefault="003C3CC2" w:rsidP="003C3CC2">
      <w:pPr>
        <w:jc w:val="both"/>
        <w:rPr>
          <w:rFonts w:ascii="Arial Narrow" w:hAnsi="Arial Narrow"/>
          <w:lang w:val="en-PH" w:eastAsia="ar-SA"/>
        </w:rPr>
      </w:pPr>
      <w:r w:rsidRPr="003C3CC2">
        <w:rPr>
          <w:rFonts w:ascii="Arial Narrow" w:hAnsi="Arial Narrow"/>
          <w:noProof/>
          <w:lang w:val="en-PH" w:eastAsia="ar-SA"/>
        </w:rPr>
        <w:lastRenderedPageBreak/>
        <w:drawing>
          <wp:inline distT="0" distB="0" distL="0" distR="0" wp14:anchorId="04238724" wp14:editId="2611FF9E">
            <wp:extent cx="594360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A068" w14:textId="77777777" w:rsidR="003C3CC2" w:rsidRPr="003C3CC2" w:rsidRDefault="003C3CC2" w:rsidP="003C3CC2">
      <w:pPr>
        <w:jc w:val="both"/>
        <w:rPr>
          <w:rFonts w:ascii="Arial Narrow" w:hAnsi="Arial Narrow"/>
          <w:lang w:val="en-PH" w:eastAsia="ar-SA"/>
        </w:rPr>
      </w:pPr>
    </w:p>
    <w:p w14:paraId="0DFE9026" w14:textId="77777777" w:rsidR="003C3CC2" w:rsidRPr="003C3CC2" w:rsidRDefault="003C3CC2" w:rsidP="003C3CC2">
      <w:pPr>
        <w:jc w:val="both"/>
        <w:rPr>
          <w:rFonts w:ascii="Arial Narrow" w:hAnsi="Arial Narrow"/>
          <w:lang w:val="en-PH" w:eastAsia="ar-SA"/>
        </w:rPr>
      </w:pPr>
    </w:p>
    <w:p w14:paraId="79ECB786" w14:textId="77777777" w:rsidR="003C3CC2" w:rsidRPr="003C3CC2" w:rsidRDefault="003C3CC2" w:rsidP="003C3CC2">
      <w:pPr>
        <w:numPr>
          <w:ilvl w:val="0"/>
          <w:numId w:val="20"/>
        </w:numPr>
        <w:ind w:left="630"/>
        <w:jc w:val="both"/>
        <w:rPr>
          <w:rFonts w:ascii="Arial Narrow" w:hAnsi="Arial Narrow"/>
          <w:b/>
          <w:lang w:eastAsia="ar-SA"/>
        </w:rPr>
      </w:pPr>
      <w:r w:rsidRPr="003C3CC2">
        <w:rPr>
          <w:rFonts w:ascii="Arial Narrow" w:hAnsi="Arial Narrow"/>
          <w:b/>
          <w:lang w:eastAsia="ar-SA"/>
        </w:rPr>
        <w:t xml:space="preserve">USING USER DEFINED FUNCTION. </w:t>
      </w:r>
      <w:r w:rsidRPr="003C3CC2">
        <w:rPr>
          <w:rFonts w:ascii="Arial Narrow" w:hAnsi="Arial Narrow"/>
          <w:bCs/>
          <w:lang w:eastAsia="ar-SA"/>
        </w:rPr>
        <w:t>Create a formula for each volume of shapes (Cube, Right Rectangular Prism, Prism or Cylinder, Pyramid or Cone and Sphere) then display the result. Please see the sample below:</w:t>
      </w:r>
    </w:p>
    <w:p w14:paraId="094998F4" w14:textId="77777777" w:rsidR="003C3CC2" w:rsidRPr="003C3CC2" w:rsidRDefault="003C3CC2" w:rsidP="003C3CC2">
      <w:pPr>
        <w:jc w:val="both"/>
        <w:rPr>
          <w:rFonts w:ascii="Arial Narrow" w:hAnsi="Arial Narrow"/>
          <w:b/>
          <w:lang w:eastAsia="ar-SA"/>
        </w:rPr>
      </w:pPr>
    </w:p>
    <w:p w14:paraId="677D731F" w14:textId="3E2F8F18" w:rsidR="003C3CC2" w:rsidRPr="003C3CC2" w:rsidRDefault="003C3CC2" w:rsidP="003C3CC2">
      <w:pPr>
        <w:jc w:val="both"/>
        <w:rPr>
          <w:rFonts w:ascii="Arial Narrow" w:hAnsi="Arial Narrow"/>
          <w:b/>
          <w:lang w:eastAsia="ar-SA"/>
        </w:rPr>
      </w:pPr>
      <w:r w:rsidRPr="003C3CC2">
        <w:rPr>
          <w:rFonts w:ascii="Arial Narrow" w:hAnsi="Arial Narrow"/>
          <w:b/>
          <w:noProof/>
          <w:lang w:eastAsia="ar-SA"/>
        </w:rPr>
        <w:drawing>
          <wp:inline distT="0" distB="0" distL="0" distR="0" wp14:anchorId="62042A5F" wp14:editId="6DC874A3">
            <wp:extent cx="59436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954C" w14:textId="77777777" w:rsidR="003C3CC2" w:rsidRDefault="003C3CC2" w:rsidP="0067093A">
      <w:pPr>
        <w:jc w:val="both"/>
        <w:rPr>
          <w:rFonts w:ascii="Arial Narrow" w:hAnsi="Arial Narrow"/>
          <w:lang w:eastAsia="ar-SA"/>
        </w:rPr>
      </w:pPr>
    </w:p>
    <w:p w14:paraId="74AEB87D" w14:textId="3DD11E81" w:rsidR="007A4A67" w:rsidRPr="003C3CC2" w:rsidRDefault="007A4A67" w:rsidP="003C3CC2">
      <w:pPr>
        <w:pStyle w:val="ListParagraph"/>
        <w:numPr>
          <w:ilvl w:val="0"/>
          <w:numId w:val="20"/>
        </w:numPr>
        <w:ind w:left="630"/>
        <w:jc w:val="both"/>
        <w:rPr>
          <w:rFonts w:ascii="Arial" w:hAnsi="Arial" w:cs="Arial"/>
        </w:rPr>
      </w:pPr>
      <w:r w:rsidRPr="003C3CC2">
        <w:rPr>
          <w:rFonts w:ascii="Arial" w:hAnsi="Arial" w:cs="Arial"/>
        </w:rPr>
        <w:t xml:space="preserve">Convert your Student Resume into a web based form, used include() and require() functions to connect all pages </w:t>
      </w:r>
    </w:p>
    <w:p w14:paraId="08BA68BE" w14:textId="587621C5" w:rsidR="00D75964" w:rsidRPr="00D75964" w:rsidRDefault="00D75964" w:rsidP="00D7596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Include and create the following pages:</w:t>
      </w:r>
    </w:p>
    <w:p w14:paraId="42922581" w14:textId="0CAC5481" w:rsidR="004B19C0" w:rsidRDefault="004B19C0" w:rsidP="00D75964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Career Objective page</w:t>
      </w:r>
    </w:p>
    <w:p w14:paraId="62270996" w14:textId="294476E6" w:rsidR="00D75964" w:rsidRDefault="00D75964" w:rsidP="00D75964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Personal information page</w:t>
      </w:r>
    </w:p>
    <w:p w14:paraId="12D3C749" w14:textId="51A4E92F" w:rsidR="00D75964" w:rsidRDefault="00D75964" w:rsidP="00D75964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Educational Attainment page</w:t>
      </w:r>
    </w:p>
    <w:p w14:paraId="3E928498" w14:textId="31A5FF98" w:rsidR="00D75964" w:rsidRDefault="00D75964" w:rsidP="00D75964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Skills page</w:t>
      </w:r>
    </w:p>
    <w:p w14:paraId="484B379F" w14:textId="090728DE" w:rsidR="00D75964" w:rsidRDefault="00D75964" w:rsidP="00D75964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Affiliation page</w:t>
      </w:r>
    </w:p>
    <w:p w14:paraId="72B777E1" w14:textId="19A1922B" w:rsidR="00D75964" w:rsidRDefault="00D75964" w:rsidP="00D75964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Work Experience Page</w:t>
      </w:r>
    </w:p>
    <w:p w14:paraId="667140EE" w14:textId="62BC121C" w:rsidR="001F1B40" w:rsidRPr="001F1B40" w:rsidRDefault="001F1B40" w:rsidP="001F1B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Please see the sample below:</w:t>
      </w:r>
    </w:p>
    <w:p w14:paraId="0A466FE5" w14:textId="77777777" w:rsidR="007A4A67" w:rsidRPr="00211DA4" w:rsidRDefault="007A4A67" w:rsidP="007A4A67">
      <w:pPr>
        <w:rPr>
          <w:rFonts w:ascii="Arial" w:hAnsi="Arial" w:cs="Arial"/>
        </w:rPr>
      </w:pPr>
    </w:p>
    <w:p w14:paraId="3222E159" w14:textId="234A4980" w:rsidR="007A4A67" w:rsidRPr="007A4A67" w:rsidRDefault="00B92A8B" w:rsidP="00B92A8B">
      <w:pPr>
        <w:rPr>
          <w:noProof/>
          <w:lang w:val="en-PH" w:eastAsia="en-PH"/>
        </w:rPr>
      </w:pPr>
      <w:r>
        <w:rPr>
          <w:noProof/>
          <w:lang w:val="en-PH" w:eastAsia="en-PH"/>
        </w:rPr>
        <w:lastRenderedPageBreak/>
        <w:drawing>
          <wp:inline distT="0" distB="0" distL="0" distR="0" wp14:anchorId="73F27EE0" wp14:editId="2E855F0A">
            <wp:extent cx="5943600" cy="2599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DC719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CE99" w14:textId="77777777" w:rsidR="007A4A67" w:rsidRDefault="007A4A67" w:rsidP="007A4A67">
      <w:pPr>
        <w:ind w:left="360"/>
        <w:jc w:val="both"/>
        <w:rPr>
          <w:rFonts w:ascii="Arial" w:hAnsi="Arial" w:cs="Arial"/>
          <w:sz w:val="22"/>
        </w:rPr>
      </w:pPr>
    </w:p>
    <w:p w14:paraId="4EA1B76C" w14:textId="77777777" w:rsidR="007A4A67" w:rsidRDefault="007A4A67" w:rsidP="003C3CC2">
      <w:pPr>
        <w:numPr>
          <w:ilvl w:val="0"/>
          <w:numId w:val="20"/>
        </w:num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Creation of String Function in PHP</w:t>
      </w:r>
    </w:p>
    <w:p w14:paraId="7D51129C" w14:textId="77777777" w:rsidR="007A4A67" w:rsidRDefault="007A4A67" w:rsidP="006E40A4">
      <w:pPr>
        <w:jc w:val="both"/>
        <w:rPr>
          <w:rFonts w:ascii="Arial Narrow" w:hAnsi="Arial Narrow" w:cs="Arial"/>
          <w:sz w:val="32"/>
        </w:rPr>
      </w:pPr>
    </w:p>
    <w:p w14:paraId="2A43E1BC" w14:textId="77777777" w:rsidR="007A4A67" w:rsidRPr="003B65AB" w:rsidRDefault="007A4A67" w:rsidP="007A4A67">
      <w:pPr>
        <w:numPr>
          <w:ilvl w:val="0"/>
          <w:numId w:val="14"/>
        </w:numPr>
        <w:jc w:val="both"/>
        <w:rPr>
          <w:rFonts w:ascii="Arial Narrow" w:hAnsi="Arial Narrow" w:cs="Arial"/>
          <w:sz w:val="22"/>
        </w:rPr>
      </w:pPr>
      <w:r w:rsidRPr="003B65AB">
        <w:rPr>
          <w:rFonts w:ascii="Arial" w:hAnsi="Arial" w:cs="Arial"/>
          <w:sz w:val="22"/>
        </w:rPr>
        <w:t xml:space="preserve">For the final output, apply all the necessary PHP string functions to produce the required result as stated in the next page. Use the variable </w:t>
      </w:r>
      <w:r w:rsidRPr="003B65AB">
        <w:rPr>
          <w:rFonts w:ascii="Arial" w:hAnsi="Arial" w:cs="Arial"/>
          <w:b/>
          <w:bCs/>
          <w:i/>
          <w:iCs/>
          <w:sz w:val="22"/>
        </w:rPr>
        <w:t>$string</w:t>
      </w:r>
      <w:r w:rsidRPr="003B65AB">
        <w:rPr>
          <w:rFonts w:ascii="Arial" w:hAnsi="Arial" w:cs="Arial"/>
          <w:sz w:val="22"/>
        </w:rPr>
        <w:t xml:space="preserve"> as the main parameter for the functions. Use HTML table. Do not process if the string is empty. Use </w:t>
      </w:r>
      <w:proofErr w:type="spellStart"/>
      <w:r w:rsidRPr="003B65AB">
        <w:rPr>
          <w:rFonts w:ascii="Arial" w:hAnsi="Arial" w:cs="Arial"/>
          <w:b/>
          <w:bCs/>
          <w:i/>
          <w:iCs/>
          <w:sz w:val="22"/>
        </w:rPr>
        <w:t>var_dump</w:t>
      </w:r>
      <w:proofErr w:type="spellEnd"/>
      <w:r w:rsidRPr="003B65AB">
        <w:rPr>
          <w:rFonts w:ascii="Arial" w:hAnsi="Arial" w:cs="Arial"/>
          <w:b/>
          <w:bCs/>
          <w:i/>
          <w:iCs/>
          <w:sz w:val="22"/>
        </w:rPr>
        <w:t>( )</w:t>
      </w:r>
      <w:r w:rsidRPr="003B65AB">
        <w:rPr>
          <w:rFonts w:ascii="Arial" w:hAnsi="Arial" w:cs="Arial"/>
          <w:sz w:val="22"/>
        </w:rPr>
        <w:t xml:space="preserve"> for item no. 16 and 17.</w:t>
      </w:r>
    </w:p>
    <w:p w14:paraId="0937B4E7" w14:textId="77777777" w:rsidR="007A4A67" w:rsidRPr="003B65AB" w:rsidRDefault="007A4A67" w:rsidP="007A4A67">
      <w:pPr>
        <w:tabs>
          <w:tab w:val="left" w:pos="3316"/>
        </w:tabs>
        <w:jc w:val="both"/>
        <w:rPr>
          <w:rFonts w:ascii="Arial" w:hAnsi="Arial" w:cs="Arial"/>
          <w:sz w:val="20"/>
        </w:rPr>
      </w:pPr>
      <w:r w:rsidRPr="003B65AB">
        <w:rPr>
          <w:rFonts w:ascii="Arial" w:hAnsi="Arial" w:cs="Arial"/>
          <w:sz w:val="20"/>
        </w:rPr>
        <w:tab/>
      </w:r>
    </w:p>
    <w:p w14:paraId="3923BFF6" w14:textId="77777777" w:rsidR="007A4A67" w:rsidRPr="003B65AB" w:rsidRDefault="007A4A67" w:rsidP="007A4A67">
      <w:pPr>
        <w:ind w:left="360"/>
        <w:jc w:val="both"/>
        <w:rPr>
          <w:rFonts w:ascii="Arial" w:hAnsi="Arial" w:cs="Arial"/>
          <w:b/>
          <w:bCs/>
          <w:i/>
          <w:iCs/>
          <w:sz w:val="18"/>
        </w:rPr>
      </w:pPr>
      <w:r w:rsidRPr="003B65AB">
        <w:rPr>
          <w:rFonts w:ascii="Arial" w:hAnsi="Arial" w:cs="Arial"/>
          <w:b/>
          <w:bCs/>
          <w:i/>
          <w:iCs/>
          <w:sz w:val="18"/>
        </w:rPr>
        <w:t>Sample code for Item no 2:</w:t>
      </w:r>
    </w:p>
    <w:p w14:paraId="2B880321" w14:textId="77777777" w:rsidR="007A4A67" w:rsidRPr="003B65AB" w:rsidRDefault="007A4A67" w:rsidP="007A4A67">
      <w:pPr>
        <w:ind w:left="360"/>
        <w:jc w:val="both"/>
        <w:rPr>
          <w:rFonts w:ascii="Arial" w:hAnsi="Arial" w:cs="Arial"/>
          <w:sz w:val="22"/>
        </w:rPr>
      </w:pPr>
    </w:p>
    <w:p w14:paraId="1BECDCC3" w14:textId="77777777" w:rsidR="007A4A67" w:rsidRPr="003B65AB" w:rsidRDefault="007A4A67" w:rsidP="007A4A67">
      <w:pPr>
        <w:pStyle w:val="BodyTextIndent3"/>
        <w:rPr>
          <w:b/>
          <w:bCs/>
          <w:sz w:val="22"/>
        </w:rPr>
      </w:pPr>
      <w:r w:rsidRPr="003B65AB">
        <w:rPr>
          <w:b/>
          <w:bCs/>
          <w:sz w:val="22"/>
        </w:rPr>
        <w:t>echo '&lt;tr&gt;&lt;td&gt;2.&lt;/td&gt;&lt;td&gt;Number of characters&lt;/td&gt;';</w:t>
      </w:r>
    </w:p>
    <w:p w14:paraId="68DDDB29" w14:textId="77777777" w:rsidR="007A4A67" w:rsidRPr="003B65AB" w:rsidRDefault="007A4A67" w:rsidP="007A4A67">
      <w:pPr>
        <w:pStyle w:val="BodyTextIndent3"/>
        <w:rPr>
          <w:sz w:val="22"/>
        </w:rPr>
      </w:pPr>
      <w:r w:rsidRPr="003B65AB">
        <w:rPr>
          <w:b/>
          <w:bCs/>
          <w:sz w:val="22"/>
        </w:rPr>
        <w:t xml:space="preserve">echo '&lt;td&gt;*', </w:t>
      </w:r>
      <w:proofErr w:type="spellStart"/>
      <w:r w:rsidRPr="003B65AB">
        <w:rPr>
          <w:b/>
          <w:bCs/>
          <w:i/>
          <w:iCs/>
          <w:sz w:val="22"/>
          <w:u w:val="single"/>
        </w:rPr>
        <w:t>strlen</w:t>
      </w:r>
      <w:proofErr w:type="spellEnd"/>
      <w:r w:rsidRPr="003B65AB">
        <w:rPr>
          <w:b/>
          <w:bCs/>
          <w:i/>
          <w:iCs/>
          <w:sz w:val="22"/>
          <w:u w:val="single"/>
        </w:rPr>
        <w:t>($string)</w:t>
      </w:r>
      <w:r w:rsidRPr="003B65AB">
        <w:rPr>
          <w:b/>
          <w:bCs/>
          <w:sz w:val="22"/>
          <w:u w:val="single"/>
        </w:rPr>
        <w:t>,</w:t>
      </w:r>
      <w:r w:rsidRPr="003B65AB">
        <w:rPr>
          <w:b/>
          <w:bCs/>
          <w:sz w:val="22"/>
        </w:rPr>
        <w:t xml:space="preserve"> '*&lt;/td&gt;&lt;/tr&gt;';</w:t>
      </w:r>
    </w:p>
    <w:p w14:paraId="222DA82F" w14:textId="77777777" w:rsidR="007A4A67" w:rsidRPr="003B65AB" w:rsidRDefault="007A4A67" w:rsidP="007A4A67">
      <w:pPr>
        <w:jc w:val="both"/>
        <w:rPr>
          <w:rFonts w:ascii="Arial Narrow" w:hAnsi="Arial Narrow" w:cs="Arial"/>
          <w:sz w:val="22"/>
        </w:rPr>
      </w:pPr>
    </w:p>
    <w:p w14:paraId="4C99E951" w14:textId="2634E107" w:rsidR="007A4A67" w:rsidRPr="006E40A4" w:rsidRDefault="007A4A67" w:rsidP="007A4A67">
      <w:pPr>
        <w:numPr>
          <w:ilvl w:val="0"/>
          <w:numId w:val="14"/>
        </w:numPr>
        <w:jc w:val="both"/>
        <w:rPr>
          <w:rFonts w:ascii="Arial Narrow" w:hAnsi="Arial Narrow" w:cs="Arial"/>
        </w:rPr>
      </w:pPr>
      <w:r w:rsidRPr="003B65AB">
        <w:rPr>
          <w:rFonts w:ascii="Arial" w:hAnsi="Arial" w:cs="Arial"/>
        </w:rPr>
        <w:t xml:space="preserve">For test data, enter the text </w:t>
      </w:r>
      <w:r w:rsidRPr="003B65AB">
        <w:rPr>
          <w:rFonts w:ascii="Arial" w:hAnsi="Arial" w:cs="Arial"/>
          <w:b/>
          <w:bCs/>
          <w:u w:val="single"/>
        </w:rPr>
        <w:t xml:space="preserve"> an online guide to html form &lt;input&gt; tag </w:t>
      </w:r>
      <w:r w:rsidRPr="003B65AB">
        <w:rPr>
          <w:rFonts w:ascii="Arial" w:hAnsi="Arial" w:cs="Arial"/>
        </w:rPr>
        <w:t xml:space="preserve"> (with one leading and trailing space). Compare the result below and make sure the output is the same.</w:t>
      </w:r>
    </w:p>
    <w:p w14:paraId="55A9A3C1" w14:textId="67FC17A0" w:rsidR="006E40A4" w:rsidRDefault="006E40A4" w:rsidP="006E40A4">
      <w:pPr>
        <w:jc w:val="both"/>
        <w:rPr>
          <w:rFonts w:ascii="Arial" w:hAnsi="Arial" w:cs="Arial"/>
        </w:rPr>
      </w:pPr>
    </w:p>
    <w:p w14:paraId="4D234046" w14:textId="5C658D87" w:rsidR="006E40A4" w:rsidRDefault="006E40A4" w:rsidP="006E40A4">
      <w:pPr>
        <w:jc w:val="both"/>
        <w:rPr>
          <w:rFonts w:ascii="Arial" w:hAnsi="Arial" w:cs="Arial"/>
        </w:rPr>
      </w:pPr>
    </w:p>
    <w:p w14:paraId="3EF3548D" w14:textId="17FF7D44" w:rsidR="006E40A4" w:rsidRDefault="006E40A4" w:rsidP="006E40A4">
      <w:pPr>
        <w:jc w:val="both"/>
        <w:rPr>
          <w:rFonts w:ascii="Arial" w:hAnsi="Arial" w:cs="Arial"/>
        </w:rPr>
      </w:pPr>
    </w:p>
    <w:p w14:paraId="3F755D97" w14:textId="14943310" w:rsidR="006E40A4" w:rsidRDefault="006E40A4" w:rsidP="006E40A4">
      <w:pPr>
        <w:jc w:val="both"/>
        <w:rPr>
          <w:rFonts w:ascii="Arial" w:hAnsi="Arial" w:cs="Arial"/>
        </w:rPr>
      </w:pPr>
    </w:p>
    <w:p w14:paraId="1477B20D" w14:textId="4EF649E7" w:rsidR="006E40A4" w:rsidRDefault="006E40A4" w:rsidP="006E40A4">
      <w:pPr>
        <w:jc w:val="both"/>
        <w:rPr>
          <w:rFonts w:ascii="Arial" w:hAnsi="Arial" w:cs="Arial"/>
        </w:rPr>
      </w:pPr>
    </w:p>
    <w:p w14:paraId="597E1110" w14:textId="54616D1A" w:rsidR="006E40A4" w:rsidRDefault="006E40A4" w:rsidP="006E40A4">
      <w:pPr>
        <w:jc w:val="both"/>
        <w:rPr>
          <w:rFonts w:ascii="Arial" w:hAnsi="Arial" w:cs="Arial"/>
        </w:rPr>
      </w:pPr>
    </w:p>
    <w:p w14:paraId="38A35391" w14:textId="625AD150" w:rsidR="006E40A4" w:rsidRDefault="006E40A4" w:rsidP="006E40A4">
      <w:pPr>
        <w:jc w:val="both"/>
        <w:rPr>
          <w:rFonts w:ascii="Arial Narrow" w:hAnsi="Arial Narrow" w:cs="Arial"/>
        </w:rPr>
      </w:pPr>
    </w:p>
    <w:p w14:paraId="511CE6AB" w14:textId="5CCA0A95" w:rsidR="006E40A4" w:rsidRDefault="006E40A4" w:rsidP="006E40A4">
      <w:pPr>
        <w:jc w:val="both"/>
        <w:rPr>
          <w:rFonts w:ascii="Arial Narrow" w:hAnsi="Arial Narrow" w:cs="Arial"/>
        </w:rPr>
      </w:pPr>
    </w:p>
    <w:p w14:paraId="4E04D583" w14:textId="2A7FE532" w:rsidR="006E40A4" w:rsidRDefault="006E40A4" w:rsidP="006E40A4">
      <w:pPr>
        <w:jc w:val="both"/>
        <w:rPr>
          <w:rFonts w:ascii="Arial Narrow" w:hAnsi="Arial Narrow" w:cs="Arial"/>
        </w:rPr>
      </w:pPr>
    </w:p>
    <w:p w14:paraId="07888A81" w14:textId="1C363A73" w:rsidR="006E40A4" w:rsidRDefault="006E40A4" w:rsidP="006E40A4">
      <w:pPr>
        <w:jc w:val="both"/>
        <w:rPr>
          <w:rFonts w:ascii="Arial Narrow" w:hAnsi="Arial Narrow" w:cs="Arial"/>
        </w:rPr>
      </w:pPr>
    </w:p>
    <w:p w14:paraId="676D2178" w14:textId="60A9F4AC" w:rsidR="006E40A4" w:rsidRDefault="006E40A4" w:rsidP="006E40A4">
      <w:pPr>
        <w:jc w:val="both"/>
        <w:rPr>
          <w:rFonts w:ascii="Arial Narrow" w:hAnsi="Arial Narrow" w:cs="Arial"/>
        </w:rPr>
      </w:pPr>
    </w:p>
    <w:p w14:paraId="731C62E4" w14:textId="230AC110" w:rsidR="006E40A4" w:rsidRDefault="006E40A4" w:rsidP="006E40A4">
      <w:pPr>
        <w:jc w:val="both"/>
        <w:rPr>
          <w:rFonts w:ascii="Arial Narrow" w:hAnsi="Arial Narrow" w:cs="Arial"/>
        </w:rPr>
      </w:pPr>
    </w:p>
    <w:p w14:paraId="715F431E" w14:textId="77777777" w:rsidR="007F655B" w:rsidRDefault="007F655B" w:rsidP="006E40A4">
      <w:pPr>
        <w:jc w:val="both"/>
        <w:rPr>
          <w:rFonts w:ascii="Arial Narrow" w:hAnsi="Arial Narrow" w:cs="Arial"/>
        </w:rPr>
      </w:pPr>
    </w:p>
    <w:p w14:paraId="1718E5E4" w14:textId="16EBDBE3" w:rsidR="006E40A4" w:rsidRPr="006E40A4" w:rsidRDefault="006E40A4" w:rsidP="006E40A4">
      <w:pPr>
        <w:jc w:val="both"/>
        <w:rPr>
          <w:rFonts w:ascii="Arial Narrow" w:hAnsi="Arial Narrow" w:cs="Arial"/>
          <w:sz w:val="48"/>
          <w:szCs w:val="48"/>
        </w:rPr>
      </w:pPr>
      <w:r w:rsidRPr="006E40A4">
        <w:rPr>
          <w:rFonts w:ascii="Arial Narrow" w:hAnsi="Arial Narrow" w:cs="Arial"/>
          <w:sz w:val="48"/>
          <w:szCs w:val="48"/>
        </w:rPr>
        <w:lastRenderedPageBreak/>
        <w:t>String Functions</w:t>
      </w:r>
    </w:p>
    <w:p w14:paraId="51CC312F" w14:textId="77777777" w:rsidR="006E40A4" w:rsidRPr="003B65AB" w:rsidRDefault="006E40A4" w:rsidP="006E40A4">
      <w:pPr>
        <w:jc w:val="both"/>
        <w:rPr>
          <w:rFonts w:ascii="Arial Narrow" w:hAnsi="Arial Narrow" w:cs="Arial"/>
        </w:rPr>
      </w:pPr>
    </w:p>
    <w:p w14:paraId="0C73266E" w14:textId="7D7A92B3" w:rsidR="007A4A67" w:rsidRDefault="006E40A4" w:rsidP="007A4A67">
      <w:pPr>
        <w:rPr>
          <w:rFonts w:ascii="Arial" w:hAnsi="Arial" w:cs="Arial"/>
        </w:rPr>
      </w:pPr>
      <w:r>
        <w:object w:dxaOrig="11429" w:dyaOrig="13862" w14:anchorId="26DD9B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5pt;height:531.05pt" o:ole="">
            <v:imagedata r:id="rId14" o:title=""/>
          </v:shape>
          <o:OLEObject Type="Embed" ProgID="PBrush" ShapeID="_x0000_i1025" DrawAspect="Content" ObjectID="_1674938248" r:id="rId15"/>
        </w:object>
      </w:r>
    </w:p>
    <w:p w14:paraId="7A9422CC" w14:textId="77777777" w:rsidR="00B0581D" w:rsidRDefault="00B0581D" w:rsidP="0067093A">
      <w:pPr>
        <w:jc w:val="both"/>
        <w:rPr>
          <w:rFonts w:ascii="Arial Narrow" w:hAnsi="Arial Narrow"/>
          <w:b/>
          <w:lang w:eastAsia="ar-SA"/>
        </w:rPr>
      </w:pPr>
    </w:p>
    <w:p w14:paraId="563E76DD" w14:textId="77777777" w:rsidR="006E40A4" w:rsidRDefault="006E40A4" w:rsidP="0067093A">
      <w:pPr>
        <w:jc w:val="both"/>
        <w:rPr>
          <w:rFonts w:ascii="Arial Narrow" w:hAnsi="Arial Narrow"/>
          <w:b/>
          <w:i/>
          <w:iCs/>
          <w:color w:val="FF0000"/>
          <w:lang w:eastAsia="ar-SA"/>
        </w:rPr>
      </w:pPr>
    </w:p>
    <w:p w14:paraId="2B87E57B" w14:textId="289E26AD" w:rsidR="00201ABD" w:rsidRPr="00433D7B" w:rsidRDefault="00433D7B" w:rsidP="0067093A">
      <w:pPr>
        <w:jc w:val="both"/>
        <w:rPr>
          <w:rFonts w:ascii="Arial Narrow" w:hAnsi="Arial Narrow"/>
          <w:b/>
          <w:i/>
          <w:iCs/>
          <w:color w:val="FF0000"/>
          <w:lang w:eastAsia="ar-SA"/>
        </w:rPr>
      </w:pPr>
      <w:r w:rsidRPr="00433D7B">
        <w:rPr>
          <w:rFonts w:ascii="Arial Narrow" w:hAnsi="Arial Narrow"/>
          <w:b/>
          <w:i/>
          <w:iCs/>
          <w:color w:val="FF0000"/>
          <w:lang w:eastAsia="ar-SA"/>
        </w:rPr>
        <w:lastRenderedPageBreak/>
        <w:t xml:space="preserve">Snip and paste your source codes here.  Snip it directly from the IDE so that colors of the codes are preserved for readability.  Include additional pages if necessary.  </w:t>
      </w:r>
    </w:p>
    <w:p w14:paraId="03299EDA" w14:textId="2F8F1B72" w:rsidR="00177BFF" w:rsidRPr="00AE59B0" w:rsidRDefault="007A368B" w:rsidP="00E26699">
      <w:pPr>
        <w:numPr>
          <w:ilvl w:val="0"/>
          <w:numId w:val="2"/>
        </w:numPr>
        <w:suppressAutoHyphens/>
        <w:jc w:val="both"/>
        <w:rPr>
          <w:rFonts w:ascii="Arial Narrow" w:hAnsi="Arial Narrow"/>
          <w:b/>
          <w:lang w:eastAsia="ar-SA"/>
        </w:rPr>
      </w:pPr>
      <w:r w:rsidRPr="00AE59B0">
        <w:rPr>
          <w:rFonts w:ascii="Arial Narrow" w:hAnsi="Arial Narrow"/>
          <w:b/>
          <w:lang w:eastAsia="ar-SA"/>
        </w:rPr>
        <w:t>QUESTION AND ANSWER</w:t>
      </w:r>
    </w:p>
    <w:p w14:paraId="6EBFC44B" w14:textId="77777777" w:rsidR="00177BFF" w:rsidRDefault="00177BFF">
      <w:pPr>
        <w:jc w:val="both"/>
        <w:rPr>
          <w:rFonts w:ascii="Arial Narrow" w:hAnsi="Arial Narrow"/>
          <w:lang w:eastAsia="ar-SA"/>
        </w:rPr>
      </w:pPr>
    </w:p>
    <w:p w14:paraId="35F3FC93" w14:textId="77777777" w:rsidR="006A2238" w:rsidRDefault="006A2238" w:rsidP="006A2238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lang w:eastAsia="ar-SA"/>
        </w:rPr>
      </w:pPr>
      <w:r>
        <w:rPr>
          <w:rFonts w:ascii="Arial Narrow" w:hAnsi="Arial Narrow"/>
          <w:lang w:eastAsia="ar-SA"/>
        </w:rPr>
        <w:t>What is Array?</w:t>
      </w:r>
    </w:p>
    <w:p w14:paraId="6C2D6CDD" w14:textId="77777777" w:rsidR="006A2238" w:rsidRDefault="006A2238" w:rsidP="006A2238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lang w:eastAsia="ar-SA"/>
        </w:rPr>
      </w:pPr>
      <w:r>
        <w:rPr>
          <w:rFonts w:ascii="Arial Narrow" w:hAnsi="Arial Narrow"/>
          <w:lang w:eastAsia="ar-SA"/>
        </w:rPr>
        <w:t>What is function in PHP?</w:t>
      </w:r>
    </w:p>
    <w:p w14:paraId="25B655D8" w14:textId="77777777" w:rsidR="006A2238" w:rsidRDefault="006A2238" w:rsidP="006A2238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lang w:eastAsia="ar-SA"/>
        </w:rPr>
      </w:pPr>
      <w:r>
        <w:rPr>
          <w:rFonts w:ascii="Arial Narrow" w:hAnsi="Arial Narrow"/>
          <w:lang w:eastAsia="ar-SA"/>
        </w:rPr>
        <w:t>Differentiate the one-dimensional array to multi-dimensional array</w:t>
      </w:r>
    </w:p>
    <w:p w14:paraId="5F08072C" w14:textId="77777777" w:rsidR="006A2238" w:rsidRDefault="006A2238" w:rsidP="006A2238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lang w:eastAsia="ar-SA"/>
        </w:rPr>
      </w:pPr>
      <w:r>
        <w:rPr>
          <w:rFonts w:ascii="Arial Narrow" w:hAnsi="Arial Narrow"/>
          <w:lang w:eastAsia="ar-SA"/>
        </w:rPr>
        <w:t>Describe the difference between Global Variable to Local Variable</w:t>
      </w:r>
    </w:p>
    <w:p w14:paraId="0052ACD8" w14:textId="4B578162" w:rsidR="006A2238" w:rsidRPr="006A2238" w:rsidRDefault="006A2238" w:rsidP="006A2238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lang w:eastAsia="ar-SA"/>
        </w:rPr>
      </w:pPr>
      <w:r>
        <w:rPr>
          <w:rFonts w:ascii="Arial Narrow" w:hAnsi="Arial Narrow"/>
          <w:lang w:eastAsia="ar-SA"/>
        </w:rPr>
        <w:t>What is the difference between function without parameter and a function with parameter?</w:t>
      </w:r>
    </w:p>
    <w:p w14:paraId="3B45447D" w14:textId="73438503" w:rsidR="00D04365" w:rsidRDefault="00E57C8D" w:rsidP="003C29FA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lang w:eastAsia="ar-SA"/>
        </w:rPr>
      </w:pPr>
      <w:r>
        <w:rPr>
          <w:rFonts w:ascii="Arial Narrow" w:hAnsi="Arial Narrow"/>
          <w:lang w:eastAsia="ar-SA"/>
        </w:rPr>
        <w:t xml:space="preserve">What are the different </w:t>
      </w:r>
      <w:r w:rsidRPr="00105F47">
        <w:rPr>
          <w:rFonts w:ascii="Arial Narrow" w:hAnsi="Arial Narrow"/>
          <w:bCs/>
          <w:lang w:eastAsia="ar-SA"/>
        </w:rPr>
        <w:t>common predefined function</w:t>
      </w:r>
      <w:r>
        <w:rPr>
          <w:rFonts w:ascii="Arial Narrow" w:hAnsi="Arial Narrow"/>
          <w:bCs/>
          <w:lang w:eastAsia="ar-SA"/>
        </w:rPr>
        <w:t>s? Describe each and give example</w:t>
      </w:r>
    </w:p>
    <w:p w14:paraId="7912F804" w14:textId="1C9ADB9B" w:rsidR="003C29FA" w:rsidRDefault="009072F3" w:rsidP="003C29FA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lang w:eastAsia="ar-SA"/>
        </w:rPr>
      </w:pPr>
      <w:r>
        <w:rPr>
          <w:rFonts w:ascii="Arial Narrow" w:hAnsi="Arial Narrow"/>
          <w:lang w:eastAsia="ar-SA"/>
        </w:rPr>
        <w:t>Is it useful to use a</w:t>
      </w:r>
      <w:r w:rsidR="00E8303C">
        <w:rPr>
          <w:rFonts w:ascii="Arial Narrow" w:hAnsi="Arial Narrow"/>
          <w:lang w:eastAsia="ar-SA"/>
        </w:rPr>
        <w:t>n include or require function</w:t>
      </w:r>
      <w:r w:rsidR="00695CA7">
        <w:rPr>
          <w:rFonts w:ascii="Arial Narrow" w:hAnsi="Arial Narrow"/>
          <w:lang w:eastAsia="ar-SA"/>
        </w:rPr>
        <w:t xml:space="preserve"> on a webpage</w:t>
      </w:r>
      <w:r>
        <w:rPr>
          <w:rFonts w:ascii="Arial Narrow" w:hAnsi="Arial Narrow"/>
          <w:lang w:eastAsia="ar-SA"/>
        </w:rPr>
        <w:t>? Why?</w:t>
      </w:r>
    </w:p>
    <w:p w14:paraId="3EBF376D" w14:textId="2003E292" w:rsidR="003C29FA" w:rsidRDefault="009072F3" w:rsidP="003C29FA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lang w:eastAsia="ar-SA"/>
        </w:rPr>
      </w:pPr>
      <w:r>
        <w:rPr>
          <w:rFonts w:ascii="Arial Narrow" w:hAnsi="Arial Narrow"/>
          <w:lang w:eastAsia="ar-SA"/>
        </w:rPr>
        <w:t xml:space="preserve">What is the importance of </w:t>
      </w:r>
      <w:r w:rsidR="00CA5667">
        <w:rPr>
          <w:rFonts w:ascii="Arial Narrow" w:hAnsi="Arial Narrow"/>
          <w:lang w:eastAsia="ar-SA"/>
        </w:rPr>
        <w:t>a</w:t>
      </w:r>
      <w:r>
        <w:rPr>
          <w:rFonts w:ascii="Arial Narrow" w:hAnsi="Arial Narrow"/>
          <w:lang w:eastAsia="ar-SA"/>
        </w:rPr>
        <w:t xml:space="preserve"> function?</w:t>
      </w:r>
    </w:p>
    <w:p w14:paraId="7D7E8695" w14:textId="52E857D0" w:rsidR="008F1815" w:rsidRPr="008F1815" w:rsidRDefault="008F1815" w:rsidP="008F1815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lang w:eastAsia="ar-SA"/>
        </w:rPr>
      </w:pPr>
      <w:r>
        <w:rPr>
          <w:rFonts w:ascii="Arial Narrow" w:hAnsi="Arial Narrow"/>
          <w:lang w:eastAsia="ar-SA"/>
        </w:rPr>
        <w:t>What is the importance of a string function?</w:t>
      </w:r>
    </w:p>
    <w:p w14:paraId="4CE40D3F" w14:textId="77777777" w:rsidR="00F132FC" w:rsidRDefault="00F132FC" w:rsidP="00F132FC">
      <w:pPr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VIII. REFERENCES</w:t>
      </w:r>
    </w:p>
    <w:p w14:paraId="63DD01C7" w14:textId="77777777" w:rsidR="00F132FC" w:rsidRDefault="00F132FC" w:rsidP="00F132FC">
      <w:pPr>
        <w:jc w:val="both"/>
        <w:rPr>
          <w:rFonts w:ascii="Arial Narrow" w:hAnsi="Arial Narrow"/>
          <w:b/>
          <w:lang w:eastAsia="ar-SA"/>
        </w:rPr>
      </w:pPr>
    </w:p>
    <w:p w14:paraId="5ADABB4C" w14:textId="77777777" w:rsidR="00E8303C" w:rsidRPr="00EE485C" w:rsidRDefault="0041676A" w:rsidP="00E8303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Cs/>
          <w:lang w:eastAsia="ar-SA"/>
        </w:rPr>
      </w:pPr>
      <w:hyperlink r:id="rId16" w:history="1">
        <w:r w:rsidR="00E8303C">
          <w:rPr>
            <w:rStyle w:val="Hyperlink"/>
          </w:rPr>
          <w:t>https://www.w3schools.com/css/</w:t>
        </w:r>
      </w:hyperlink>
    </w:p>
    <w:p w14:paraId="14504A93" w14:textId="77777777" w:rsidR="00E8303C" w:rsidRPr="004C5257" w:rsidRDefault="0041676A" w:rsidP="00E8303C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bCs/>
          <w:lang w:eastAsia="ar-SA"/>
        </w:rPr>
      </w:pPr>
      <w:hyperlink r:id="rId17" w:history="1">
        <w:r w:rsidR="00E8303C">
          <w:rPr>
            <w:rStyle w:val="Hyperlink"/>
          </w:rPr>
          <w:t>https://www.w3schools.com/html/</w:t>
        </w:r>
      </w:hyperlink>
    </w:p>
    <w:p w14:paraId="67499575" w14:textId="4FDCC84F" w:rsidR="00E8303C" w:rsidRPr="0082314B" w:rsidRDefault="0041676A" w:rsidP="00E8303C">
      <w:pPr>
        <w:pStyle w:val="ListParagraph"/>
        <w:numPr>
          <w:ilvl w:val="0"/>
          <w:numId w:val="16"/>
        </w:numPr>
        <w:jc w:val="both"/>
        <w:rPr>
          <w:rStyle w:val="Hyperlink"/>
          <w:rFonts w:ascii="Arial Narrow" w:hAnsi="Arial Narrow"/>
          <w:bCs/>
          <w:color w:val="auto"/>
          <w:u w:val="none"/>
          <w:lang w:eastAsia="ar-SA"/>
        </w:rPr>
      </w:pPr>
      <w:hyperlink r:id="rId18" w:history="1">
        <w:r w:rsidR="00E8303C">
          <w:rPr>
            <w:rStyle w:val="Hyperlink"/>
          </w:rPr>
          <w:t>https://www.w3schools.com/php/php_variables.asp</w:t>
        </w:r>
      </w:hyperlink>
    </w:p>
    <w:p w14:paraId="42543143" w14:textId="77777777" w:rsidR="0082314B" w:rsidRDefault="0041676A" w:rsidP="0082314B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19" w:history="1">
        <w:r w:rsidR="0082314B">
          <w:rPr>
            <w:rStyle w:val="Hyperlink"/>
          </w:rPr>
          <w:t>https://www.w3schools.com/php/php_arrays.asp</w:t>
        </w:r>
      </w:hyperlink>
    </w:p>
    <w:p w14:paraId="32F2C21D" w14:textId="77777777" w:rsidR="0082314B" w:rsidRDefault="0041676A" w:rsidP="0082314B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0" w:history="1">
        <w:r w:rsidR="0082314B">
          <w:rPr>
            <w:rStyle w:val="Hyperlink"/>
          </w:rPr>
          <w:t>https://www.w3schools.com/php/php_arrays_indexed.asp</w:t>
        </w:r>
      </w:hyperlink>
    </w:p>
    <w:p w14:paraId="260DA628" w14:textId="77777777" w:rsidR="0082314B" w:rsidRDefault="0041676A" w:rsidP="0082314B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1" w:history="1">
        <w:r w:rsidR="0082314B">
          <w:rPr>
            <w:rStyle w:val="Hyperlink"/>
          </w:rPr>
          <w:t>https://www.w3schools.com/php/php_arrays_associative.asp</w:t>
        </w:r>
      </w:hyperlink>
    </w:p>
    <w:p w14:paraId="74AC1B47" w14:textId="77777777" w:rsidR="0082314B" w:rsidRDefault="0041676A" w:rsidP="0082314B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2" w:history="1">
        <w:r w:rsidR="0082314B">
          <w:rPr>
            <w:rStyle w:val="Hyperlink"/>
          </w:rPr>
          <w:t>https://www.w3schools.com/php/php_arrays_multidimensional.asp</w:t>
        </w:r>
      </w:hyperlink>
    </w:p>
    <w:p w14:paraId="099F6F54" w14:textId="77777777" w:rsidR="0082314B" w:rsidRDefault="0041676A" w:rsidP="0082314B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3" w:history="1">
        <w:r w:rsidR="0082314B">
          <w:rPr>
            <w:rStyle w:val="Hyperlink"/>
          </w:rPr>
          <w:t>https://www.w3schools.com/php/php_arrays_sort.asp</w:t>
        </w:r>
      </w:hyperlink>
    </w:p>
    <w:p w14:paraId="63FD5145" w14:textId="2E83042A" w:rsidR="0082314B" w:rsidRPr="0082314B" w:rsidRDefault="0041676A" w:rsidP="0082314B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4" w:history="1">
        <w:r w:rsidR="0082314B">
          <w:rPr>
            <w:rStyle w:val="Hyperlink"/>
          </w:rPr>
          <w:t>https://www.w3schools.com/php/php_functions.asp</w:t>
        </w:r>
      </w:hyperlink>
    </w:p>
    <w:p w14:paraId="0CF7A238" w14:textId="77777777" w:rsidR="00E8303C" w:rsidRPr="005C7147" w:rsidRDefault="0041676A" w:rsidP="00E8303C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5" w:history="1">
        <w:r w:rsidR="00E8303C">
          <w:rPr>
            <w:rStyle w:val="Hyperlink"/>
          </w:rPr>
          <w:t>https://www.w3schools.com/php/php_constants.asp</w:t>
        </w:r>
      </w:hyperlink>
    </w:p>
    <w:p w14:paraId="1316E35D" w14:textId="77777777" w:rsidR="00E8303C" w:rsidRPr="00676E98" w:rsidRDefault="0041676A" w:rsidP="00E8303C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6" w:history="1">
        <w:r w:rsidR="00E8303C">
          <w:rPr>
            <w:rStyle w:val="Hyperlink"/>
          </w:rPr>
          <w:t>https://www.w3schools.com/php/php_includes.asp</w:t>
        </w:r>
      </w:hyperlink>
    </w:p>
    <w:p w14:paraId="309A0B9B" w14:textId="3910BE99" w:rsidR="00F132FC" w:rsidRPr="00E8303C" w:rsidRDefault="0041676A" w:rsidP="00E8303C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7" w:history="1">
        <w:r w:rsidR="00E8303C">
          <w:rPr>
            <w:rStyle w:val="Hyperlink"/>
          </w:rPr>
          <w:t>https://www.w3schools.com/php/php_string.asp</w:t>
        </w:r>
      </w:hyperlink>
    </w:p>
    <w:p w14:paraId="5444EA2C" w14:textId="57583957" w:rsidR="003C29FA" w:rsidRDefault="003C29FA" w:rsidP="003C29FA">
      <w:pPr>
        <w:jc w:val="both"/>
        <w:rPr>
          <w:rFonts w:ascii="Arial Narrow" w:hAnsi="Arial Narrow"/>
          <w:lang w:eastAsia="ar-SA"/>
        </w:rPr>
      </w:pPr>
    </w:p>
    <w:p w14:paraId="6E9CA21C" w14:textId="0A03EE68" w:rsidR="00C06611" w:rsidRDefault="00C06611" w:rsidP="003C29FA">
      <w:pPr>
        <w:jc w:val="both"/>
        <w:rPr>
          <w:rFonts w:ascii="Arial Narrow" w:hAnsi="Arial Narrow"/>
          <w:lang w:eastAsia="ar-SA"/>
        </w:rPr>
      </w:pPr>
    </w:p>
    <w:p w14:paraId="53DDC45A" w14:textId="7DC28FDA" w:rsidR="00C06611" w:rsidRDefault="00C06611" w:rsidP="003C29FA">
      <w:pPr>
        <w:jc w:val="both"/>
        <w:rPr>
          <w:rFonts w:ascii="Arial Narrow" w:hAnsi="Arial Narrow"/>
          <w:lang w:eastAsia="ar-SA"/>
        </w:rPr>
      </w:pPr>
    </w:p>
    <w:p w14:paraId="2C159243" w14:textId="5298D5C0" w:rsidR="00C06611" w:rsidRDefault="00C06611" w:rsidP="003C29FA">
      <w:pPr>
        <w:jc w:val="both"/>
        <w:rPr>
          <w:rFonts w:ascii="Arial Narrow" w:hAnsi="Arial Narrow"/>
          <w:lang w:eastAsia="ar-SA"/>
        </w:rPr>
      </w:pPr>
    </w:p>
    <w:p w14:paraId="4C4D168B" w14:textId="4466ACA3" w:rsidR="00C06611" w:rsidRDefault="00C06611" w:rsidP="003C29FA">
      <w:pPr>
        <w:jc w:val="both"/>
        <w:rPr>
          <w:rFonts w:ascii="Arial Narrow" w:hAnsi="Arial Narrow"/>
          <w:lang w:eastAsia="ar-SA"/>
        </w:rPr>
      </w:pPr>
    </w:p>
    <w:p w14:paraId="31F9B066" w14:textId="52F101F6" w:rsidR="00C06611" w:rsidRDefault="00C06611" w:rsidP="003C29FA">
      <w:pPr>
        <w:jc w:val="both"/>
        <w:rPr>
          <w:rFonts w:ascii="Arial Narrow" w:hAnsi="Arial Narrow"/>
          <w:lang w:eastAsia="ar-SA"/>
        </w:rPr>
      </w:pPr>
    </w:p>
    <w:p w14:paraId="02E50A18" w14:textId="27C0F863" w:rsidR="00C06611" w:rsidRDefault="00C06611" w:rsidP="003C29FA">
      <w:pPr>
        <w:jc w:val="both"/>
        <w:rPr>
          <w:rFonts w:ascii="Arial Narrow" w:hAnsi="Arial Narrow"/>
          <w:lang w:eastAsia="ar-SA"/>
        </w:rPr>
      </w:pPr>
    </w:p>
    <w:p w14:paraId="3105B440" w14:textId="42E0D444" w:rsidR="00C06611" w:rsidRDefault="00C06611" w:rsidP="003C29FA">
      <w:pPr>
        <w:jc w:val="both"/>
        <w:rPr>
          <w:rFonts w:ascii="Arial Narrow" w:hAnsi="Arial Narrow"/>
          <w:lang w:eastAsia="ar-SA"/>
        </w:rPr>
      </w:pPr>
    </w:p>
    <w:p w14:paraId="463C0673" w14:textId="07D04A24" w:rsidR="00C06611" w:rsidRDefault="00C06611" w:rsidP="003C29FA">
      <w:pPr>
        <w:jc w:val="both"/>
        <w:rPr>
          <w:rFonts w:ascii="Arial Narrow" w:hAnsi="Arial Narrow"/>
          <w:lang w:eastAsia="ar-SA"/>
        </w:rPr>
      </w:pPr>
    </w:p>
    <w:p w14:paraId="5CB8EAD1" w14:textId="3D15466B" w:rsidR="00C06611" w:rsidRDefault="00C06611" w:rsidP="003C29FA">
      <w:pPr>
        <w:jc w:val="both"/>
        <w:rPr>
          <w:rFonts w:ascii="Arial Narrow" w:hAnsi="Arial Narrow"/>
          <w:lang w:eastAsia="ar-SA"/>
        </w:rPr>
      </w:pPr>
    </w:p>
    <w:p w14:paraId="743B3F53" w14:textId="1FF945CC" w:rsidR="00C06611" w:rsidRDefault="00C06611" w:rsidP="003C29FA">
      <w:pPr>
        <w:jc w:val="both"/>
        <w:rPr>
          <w:rFonts w:ascii="Arial Narrow" w:hAnsi="Arial Narrow"/>
          <w:lang w:eastAsia="ar-SA"/>
        </w:rPr>
      </w:pPr>
    </w:p>
    <w:p w14:paraId="38F7534A" w14:textId="03430FDC" w:rsidR="00C06611" w:rsidRDefault="00C06611" w:rsidP="003C29FA">
      <w:pPr>
        <w:jc w:val="both"/>
        <w:rPr>
          <w:rFonts w:ascii="Arial Narrow" w:hAnsi="Arial Narrow"/>
          <w:lang w:eastAsia="ar-SA"/>
        </w:rPr>
      </w:pPr>
    </w:p>
    <w:p w14:paraId="116B180D" w14:textId="77777777" w:rsidR="009064A3" w:rsidRDefault="009064A3" w:rsidP="003C29FA">
      <w:pPr>
        <w:rPr>
          <w:rFonts w:ascii="Arial Narrow" w:hAnsi="Arial Narrow"/>
          <w:lang w:eastAsia="ar-SA"/>
        </w:rPr>
      </w:pPr>
    </w:p>
    <w:p w14:paraId="1787FF1C" w14:textId="01EA37CB" w:rsidR="003C29FA" w:rsidRDefault="003C29FA" w:rsidP="003C29FA">
      <w:pPr>
        <w:rPr>
          <w:b/>
        </w:rPr>
      </w:pPr>
      <w:r>
        <w:rPr>
          <w:b/>
        </w:rPr>
        <w:t>Note: The following rubrics/metrics will be used to grade students’ output.</w:t>
      </w:r>
    </w:p>
    <w:p w14:paraId="5752A0B3" w14:textId="77777777" w:rsidR="003C29FA" w:rsidRDefault="003C29FA" w:rsidP="003C29FA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816"/>
        <w:gridCol w:w="1858"/>
        <w:gridCol w:w="1858"/>
        <w:gridCol w:w="1877"/>
      </w:tblGrid>
      <w:tr w:rsidR="003C29FA" w:rsidRPr="000437E9" w14:paraId="5D2C3209" w14:textId="77777777" w:rsidTr="007373BA"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BD077" w14:textId="77777777" w:rsidR="003C29FA" w:rsidRPr="00FD409A" w:rsidRDefault="003C29FA" w:rsidP="007373B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Program (10</w:t>
            </w:r>
            <w:r w:rsidRPr="00FD409A">
              <w:rPr>
                <w:b/>
                <w:sz w:val="22"/>
              </w:rPr>
              <w:t>0 pts.)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92C1D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(Excellent)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E27EF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(Good)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EB5AB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(Fair)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C43A7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(Poor)</w:t>
            </w:r>
          </w:p>
        </w:tc>
      </w:tr>
      <w:tr w:rsidR="003C29FA" w:rsidRPr="000437E9" w14:paraId="07DD48BF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87158" w14:textId="77777777" w:rsidR="003C29FA" w:rsidRPr="0063312A" w:rsidRDefault="003C29FA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Program execution 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0E9EE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>Program executes correctly with n</w:t>
            </w:r>
            <w:r>
              <w:rPr>
                <w:sz w:val="22"/>
              </w:rPr>
              <w:t xml:space="preserve">o syntax or runtime errors </w:t>
            </w:r>
            <w:r w:rsidRPr="0063312A">
              <w:rPr>
                <w:b/>
                <w:sz w:val="22"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B0257" w14:textId="77777777" w:rsidR="003C29FA" w:rsidRPr="000437E9" w:rsidRDefault="003C29FA" w:rsidP="007373BA">
            <w:pPr>
              <w:rPr>
                <w:sz w:val="22"/>
              </w:rPr>
            </w:pPr>
            <w:r>
              <w:rPr>
                <w:sz w:val="22"/>
              </w:rPr>
              <w:t>Program executes with less than 3 errors</w:t>
            </w:r>
            <w:r w:rsidRPr="000437E9">
              <w:rPr>
                <w:sz w:val="22"/>
              </w:rPr>
              <w:t> 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583E4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executes with </w:t>
            </w:r>
            <w:r>
              <w:rPr>
                <w:sz w:val="22"/>
              </w:rPr>
              <w:t xml:space="preserve">more than 3 errors  </w:t>
            </w:r>
            <w:r w:rsidRPr="009F7127">
              <w:rPr>
                <w:b/>
                <w:sz w:val="22"/>
              </w:rPr>
              <w:t>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1BC30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does not execute </w:t>
            </w:r>
            <w:r w:rsidRPr="009F7127">
              <w:rPr>
                <w:b/>
                <w:sz w:val="22"/>
              </w:rPr>
              <w:t>(10-11pts)</w:t>
            </w:r>
          </w:p>
        </w:tc>
      </w:tr>
      <w:tr w:rsidR="003C29FA" w:rsidRPr="000437E9" w14:paraId="6DA63425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C698E" w14:textId="77777777" w:rsidR="003C29FA" w:rsidRPr="0063312A" w:rsidRDefault="003C29FA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Correct output</w:t>
            </w:r>
          </w:p>
          <w:p w14:paraId="5BAA3FD4" w14:textId="77777777" w:rsidR="003C29FA" w:rsidRPr="000437E9" w:rsidRDefault="003C29FA" w:rsidP="007373BA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FA0A7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displays correct output with no errors </w:t>
            </w:r>
            <w:r w:rsidRPr="0063312A">
              <w:rPr>
                <w:b/>
                <w:sz w:val="22"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EB14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Output has minor errors 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131E3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Output has multiple errors </w:t>
            </w:r>
            <w:r w:rsidRPr="009F7127">
              <w:rPr>
                <w:b/>
                <w:sz w:val="22"/>
              </w:rPr>
              <w:t>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A036" w14:textId="77777777" w:rsidR="003C29FA" w:rsidRPr="000437E9" w:rsidRDefault="003C29FA" w:rsidP="007373BA">
            <w:pPr>
              <w:rPr>
                <w:sz w:val="22"/>
              </w:rPr>
            </w:pPr>
            <w:r>
              <w:rPr>
                <w:sz w:val="22"/>
              </w:rPr>
              <w:t xml:space="preserve">Output is incorrect </w:t>
            </w:r>
            <w:r w:rsidRPr="009F7127">
              <w:rPr>
                <w:b/>
                <w:sz w:val="22"/>
              </w:rPr>
              <w:t>(10-11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</w:tr>
      <w:tr w:rsidR="003C29FA" w:rsidRPr="000437E9" w14:paraId="7DA2A381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B6B73" w14:textId="77777777" w:rsidR="003C29FA" w:rsidRPr="0063312A" w:rsidRDefault="003C29FA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Design of output</w:t>
            </w:r>
          </w:p>
          <w:p w14:paraId="48C5E5EE" w14:textId="77777777" w:rsidR="003C29FA" w:rsidRPr="000437E9" w:rsidRDefault="003C29FA" w:rsidP="007373BA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2BC6A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>Progra</w:t>
            </w:r>
            <w:r>
              <w:rPr>
                <w:sz w:val="22"/>
              </w:rPr>
              <w:t xml:space="preserve">m displays more than expected </w:t>
            </w: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3305C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displays minimally expected output </w:t>
            </w:r>
            <w:r w:rsidRPr="0063312A">
              <w:rPr>
                <w:b/>
                <w:sz w:val="22"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30B04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>Program does not display the required output (</w:t>
            </w:r>
            <w:r w:rsidRPr="009F7127">
              <w:rPr>
                <w:b/>
                <w:sz w:val="22"/>
              </w:rPr>
              <w:t>6-7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A913D" w14:textId="77777777" w:rsidR="003C29FA" w:rsidRPr="000437E9" w:rsidRDefault="003C29FA" w:rsidP="007373BA">
            <w:pPr>
              <w:rPr>
                <w:sz w:val="22"/>
              </w:rPr>
            </w:pPr>
            <w:r>
              <w:rPr>
                <w:sz w:val="22"/>
              </w:rPr>
              <w:t xml:space="preserve">Output is poorly designed </w:t>
            </w:r>
            <w:r w:rsidRPr="009F7127">
              <w:rPr>
                <w:b/>
                <w:sz w:val="22"/>
              </w:rPr>
              <w:t>(5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</w:tr>
      <w:tr w:rsidR="003C29FA" w:rsidRPr="000437E9" w14:paraId="19BA2DE9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77D9A" w14:textId="77777777" w:rsidR="003C29FA" w:rsidRPr="0063312A" w:rsidRDefault="003C29FA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Design of logic</w:t>
            </w:r>
          </w:p>
          <w:p w14:paraId="144A72F6" w14:textId="77777777" w:rsidR="003C29FA" w:rsidRPr="000437E9" w:rsidRDefault="003C29FA" w:rsidP="007373BA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8FE12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is logically well designed </w:t>
            </w:r>
            <w:r w:rsidRPr="0063312A">
              <w:rPr>
                <w:b/>
                <w:sz w:val="22"/>
              </w:rPr>
              <w:t>(18-20</w:t>
            </w:r>
            <w:r>
              <w:rPr>
                <w:b/>
                <w:sz w:val="22"/>
              </w:rPr>
              <w:t>pts</w:t>
            </w:r>
            <w:r w:rsidRPr="0063312A">
              <w:rPr>
                <w:b/>
                <w:sz w:val="22"/>
              </w:rPr>
              <w:t>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79C94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has slight logic errors that do no significantly affect the results 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EC1C5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has significant logic errors </w:t>
            </w:r>
            <w:r w:rsidRPr="009F7127">
              <w:rPr>
                <w:b/>
                <w:sz w:val="22"/>
              </w:rPr>
              <w:t>(3-5pts)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C5A89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>Program is incorre</w:t>
            </w:r>
            <w:r>
              <w:rPr>
                <w:sz w:val="22"/>
              </w:rPr>
              <w:t xml:space="preserve">ct </w:t>
            </w:r>
            <w:r w:rsidRPr="009F7127">
              <w:rPr>
                <w:b/>
                <w:sz w:val="22"/>
              </w:rPr>
              <w:t>(10-11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</w:tr>
      <w:tr w:rsidR="003C29FA" w:rsidRPr="000437E9" w14:paraId="0CEB6565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00C1A" w14:textId="77777777" w:rsidR="003C29FA" w:rsidRPr="0063312A" w:rsidRDefault="003C29FA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Standards</w:t>
            </w:r>
          </w:p>
          <w:p w14:paraId="495D0DB9" w14:textId="77777777" w:rsidR="003C29FA" w:rsidRPr="000437E9" w:rsidRDefault="003C29FA" w:rsidP="007373BA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4489A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</w:t>
            </w:r>
            <w:r>
              <w:rPr>
                <w:sz w:val="22"/>
              </w:rPr>
              <w:t xml:space="preserve">code </w:t>
            </w:r>
            <w:r w:rsidRPr="000437E9">
              <w:rPr>
                <w:sz w:val="22"/>
              </w:rPr>
              <w:t>i</w:t>
            </w:r>
            <w:r>
              <w:rPr>
                <w:sz w:val="22"/>
              </w:rPr>
              <w:t xml:space="preserve">s stylistically well designed </w:t>
            </w:r>
            <w:r w:rsidRPr="0063312A">
              <w:rPr>
                <w:b/>
                <w:sz w:val="22"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1FFFA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Few inappropriate design choices (i.e. poor variable names, improper indentation) 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61754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Several inappropriate design choices (i.e. poor variable names, improper indentation) </w:t>
            </w:r>
            <w:r w:rsidRPr="009F7127">
              <w:rPr>
                <w:b/>
                <w:sz w:val="22"/>
              </w:rPr>
              <w:t>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9AE95" w14:textId="77777777" w:rsidR="003C29FA" w:rsidRPr="000437E9" w:rsidRDefault="003C29FA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>Prog</w:t>
            </w:r>
            <w:r>
              <w:rPr>
                <w:sz w:val="22"/>
              </w:rPr>
              <w:t xml:space="preserve">ram is poorly written </w:t>
            </w:r>
            <w:r w:rsidRPr="009F7127">
              <w:rPr>
                <w:b/>
                <w:sz w:val="22"/>
              </w:rPr>
              <w:t>(10-11pts)</w:t>
            </w:r>
          </w:p>
        </w:tc>
      </w:tr>
      <w:tr w:rsidR="003C29FA" w:rsidRPr="000437E9" w14:paraId="5342BE4A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D904F" w14:textId="77777777" w:rsidR="003C29FA" w:rsidRPr="0063312A" w:rsidRDefault="003C29FA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Delivery</w:t>
            </w:r>
          </w:p>
          <w:p w14:paraId="60B5FE83" w14:textId="77777777" w:rsidR="003C29FA" w:rsidRPr="000437E9" w:rsidRDefault="003C29FA" w:rsidP="007373BA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1E34C" w14:textId="77777777" w:rsidR="003C29FA" w:rsidRPr="000437E9" w:rsidRDefault="003C29FA" w:rsidP="007373BA">
            <w:pPr>
              <w:rPr>
                <w:sz w:val="22"/>
              </w:rPr>
            </w:pPr>
            <w:r w:rsidRPr="0067543E">
              <w:rPr>
                <w:sz w:val="22"/>
              </w:rPr>
              <w:t>The program was delivered on time.</w:t>
            </w:r>
            <w:r>
              <w:rPr>
                <w:sz w:val="22"/>
              </w:rPr>
              <w:t xml:space="preserve"> </w:t>
            </w: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9B02E" w14:textId="77777777" w:rsidR="003C29FA" w:rsidRPr="000437E9" w:rsidRDefault="003C29FA" w:rsidP="007373BA">
            <w:pPr>
              <w:rPr>
                <w:sz w:val="22"/>
              </w:rPr>
            </w:pPr>
            <w:r w:rsidRPr="0067543E">
              <w:rPr>
                <w:sz w:val="22"/>
              </w:rPr>
              <w:t xml:space="preserve">The program was delivered </w:t>
            </w:r>
            <w:r>
              <w:rPr>
                <w:sz w:val="22"/>
              </w:rPr>
              <w:t>a day after the deadline</w:t>
            </w:r>
            <w:r w:rsidRPr="0067543E">
              <w:rPr>
                <w:sz w:val="22"/>
              </w:rPr>
              <w:t xml:space="preserve">. </w:t>
            </w:r>
            <w:r w:rsidRPr="00BA017D">
              <w:rPr>
                <w:b/>
                <w:sz w:val="22"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898D1" w14:textId="77777777" w:rsidR="003C29FA" w:rsidRPr="000437E9" w:rsidRDefault="003C29FA" w:rsidP="007373BA">
            <w:pPr>
              <w:rPr>
                <w:sz w:val="22"/>
              </w:rPr>
            </w:pPr>
            <w:r w:rsidRPr="0067543E">
              <w:rPr>
                <w:sz w:val="22"/>
              </w:rPr>
              <w:t xml:space="preserve">The program was delivered </w:t>
            </w:r>
            <w:r>
              <w:rPr>
                <w:sz w:val="22"/>
              </w:rPr>
              <w:t>two days after the deadline</w:t>
            </w:r>
            <w:r w:rsidRPr="0067543E">
              <w:rPr>
                <w:sz w:val="22"/>
              </w:rPr>
              <w:t>.</w:t>
            </w:r>
            <w:r w:rsidRPr="009F7127">
              <w:rPr>
                <w:b/>
                <w:sz w:val="22"/>
              </w:rPr>
              <w:t xml:space="preserve"> (6-7pts)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B8E66" w14:textId="77777777" w:rsidR="003C29FA" w:rsidRPr="000437E9" w:rsidRDefault="003C29FA" w:rsidP="007373BA">
            <w:pPr>
              <w:rPr>
                <w:sz w:val="22"/>
              </w:rPr>
            </w:pPr>
            <w:r w:rsidRPr="0067543E">
              <w:rPr>
                <w:sz w:val="22"/>
              </w:rPr>
              <w:t>The program was delivered</w:t>
            </w:r>
            <w:r>
              <w:rPr>
                <w:sz w:val="22"/>
              </w:rPr>
              <w:t xml:space="preserve"> more than two days after the deadline</w:t>
            </w:r>
            <w:r w:rsidRPr="0067543E">
              <w:rPr>
                <w:sz w:val="22"/>
              </w:rPr>
              <w:t>.</w:t>
            </w:r>
            <w:r w:rsidRPr="009F7127">
              <w:rPr>
                <w:b/>
                <w:sz w:val="22"/>
              </w:rPr>
              <w:t xml:space="preserve"> </w:t>
            </w:r>
            <w:r w:rsidRPr="009C1D17">
              <w:rPr>
                <w:b/>
                <w:sz w:val="22"/>
              </w:rPr>
              <w:t>(5pts)</w:t>
            </w:r>
          </w:p>
        </w:tc>
      </w:tr>
    </w:tbl>
    <w:p w14:paraId="3DC4157A" w14:textId="77777777" w:rsidR="003C29FA" w:rsidRPr="003C29FA" w:rsidRDefault="003C29FA" w:rsidP="003C29FA">
      <w:pPr>
        <w:jc w:val="both"/>
        <w:rPr>
          <w:rFonts w:ascii="Arial Narrow" w:hAnsi="Arial Narrow"/>
          <w:lang w:eastAsia="ar-SA"/>
        </w:rPr>
      </w:pPr>
    </w:p>
    <w:sectPr w:rsidR="003C29FA" w:rsidRPr="003C29FA" w:rsidSect="00FB190D">
      <w:headerReference w:type="default" r:id="rId28"/>
      <w:footerReference w:type="default" r:id="rId29"/>
      <w:headerReference w:type="first" r:id="rId30"/>
      <w:pgSz w:w="12240" w:h="15840" w:code="1"/>
      <w:pgMar w:top="1440" w:right="1440" w:bottom="1440" w:left="1440" w:header="720" w:footer="9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4B24D" w14:textId="77777777" w:rsidR="0041676A" w:rsidRDefault="0041676A">
      <w:r>
        <w:separator/>
      </w:r>
    </w:p>
  </w:endnote>
  <w:endnote w:type="continuationSeparator" w:id="0">
    <w:p w14:paraId="5A30BB68" w14:textId="77777777" w:rsidR="0041676A" w:rsidRDefault="00416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 Narrow" w:hAnsi="Arial Narrow"/>
        <w:sz w:val="20"/>
      </w:rPr>
      <w:id w:val="1046104715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8CADBD5" w14:textId="77777777" w:rsidR="00320E77" w:rsidRDefault="00320E77">
            <w:pPr>
              <w:pStyle w:val="Footer"/>
              <w:pBdr>
                <w:bottom w:val="single" w:sz="6" w:space="1" w:color="auto"/>
              </w:pBdr>
              <w:jc w:val="right"/>
              <w:rPr>
                <w:rFonts w:ascii="Arial Narrow" w:hAnsi="Arial Narrow"/>
                <w:sz w:val="20"/>
              </w:rPr>
            </w:pPr>
          </w:p>
          <w:p w14:paraId="19606BAC" w14:textId="6AC03763" w:rsidR="00320E77" w:rsidRPr="00320E77" w:rsidRDefault="0097227B" w:rsidP="00320E77">
            <w:pPr>
              <w:pStyle w:val="Footer"/>
              <w:tabs>
                <w:tab w:val="left" w:pos="8280"/>
              </w:tabs>
              <w:rPr>
                <w:rFonts w:ascii="Arial Narrow" w:hAnsi="Arial Narrow"/>
                <w:sz w:val="20"/>
              </w:rPr>
            </w:pPr>
            <w:r w:rsidRPr="0097227B">
              <w:rPr>
                <w:rFonts w:ascii="Arial Narrow" w:hAnsi="Arial Narrow"/>
                <w:b/>
                <w:sz w:val="20"/>
              </w:rPr>
              <w:t>Applications Development and Emerging Technologies</w:t>
            </w:r>
            <w:r w:rsidR="00320E77">
              <w:rPr>
                <w:rFonts w:ascii="Arial Narrow" w:hAnsi="Arial Narrow"/>
                <w:b/>
                <w:sz w:val="20"/>
              </w:rPr>
              <w:tab/>
              <w:t xml:space="preserve">  </w:t>
            </w:r>
            <w:r w:rsidR="00C04228">
              <w:rPr>
                <w:rFonts w:ascii="Arial Narrow" w:hAnsi="Arial Narrow"/>
                <w:b/>
                <w:sz w:val="20"/>
              </w:rPr>
              <w:tab/>
            </w:r>
            <w:r w:rsidR="00F132FC">
              <w:rPr>
                <w:rFonts w:ascii="Arial Narrow" w:hAnsi="Arial Narrow"/>
                <w:b/>
                <w:sz w:val="20"/>
              </w:rPr>
              <w:t xml:space="preserve">    </w:t>
            </w:r>
            <w:r w:rsidR="00320E77" w:rsidRPr="00320E77">
              <w:rPr>
                <w:rFonts w:ascii="Arial Narrow" w:hAnsi="Arial Narrow"/>
                <w:b/>
                <w:sz w:val="20"/>
              </w:rPr>
              <w:t xml:space="preserve">Page </w: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begin"/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instrText xml:space="preserve"> PAGE </w:instrTex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separate"/>
            </w:r>
            <w:r w:rsidR="00733BE4">
              <w:rPr>
                <w:rFonts w:ascii="Arial Narrow" w:hAnsi="Arial Narrow"/>
                <w:b/>
                <w:bCs/>
                <w:noProof/>
                <w:sz w:val="20"/>
              </w:rPr>
              <w:t>1</w: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end"/>
            </w:r>
            <w:r w:rsidR="00320E77" w:rsidRPr="00320E77">
              <w:rPr>
                <w:rFonts w:ascii="Arial Narrow" w:hAnsi="Arial Narrow"/>
                <w:b/>
                <w:sz w:val="20"/>
              </w:rPr>
              <w:t xml:space="preserve"> of </w: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begin"/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instrText xml:space="preserve"> NUMPAGES  </w:instrTex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separate"/>
            </w:r>
            <w:r w:rsidR="00733BE4">
              <w:rPr>
                <w:rFonts w:ascii="Arial Narrow" w:hAnsi="Arial Narrow"/>
                <w:b/>
                <w:bCs/>
                <w:noProof/>
                <w:sz w:val="20"/>
              </w:rPr>
              <w:t>8</w: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end"/>
            </w:r>
          </w:p>
        </w:sdtContent>
      </w:sdt>
    </w:sdtContent>
  </w:sdt>
  <w:p w14:paraId="230F718A" w14:textId="77777777" w:rsidR="00320E77" w:rsidRPr="00320E77" w:rsidRDefault="00320E77">
    <w:pPr>
      <w:pStyle w:val="Footer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E3AF9" w14:textId="77777777" w:rsidR="0041676A" w:rsidRDefault="0041676A">
      <w:r>
        <w:separator/>
      </w:r>
    </w:p>
  </w:footnote>
  <w:footnote w:type="continuationSeparator" w:id="0">
    <w:p w14:paraId="16DCB8A3" w14:textId="77777777" w:rsidR="0041676A" w:rsidRDefault="00416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06335" w14:textId="0CE0B5E1" w:rsidR="002B55A0" w:rsidRDefault="002B55A0">
    <w:pPr>
      <w:pStyle w:val="Header"/>
    </w:pPr>
  </w:p>
  <w:p w14:paraId="4CBAFF7A" w14:textId="7E5CE2B9" w:rsidR="002B55A0" w:rsidRDefault="002B55A0">
    <w:pPr>
      <w:pStyle w:val="Header"/>
    </w:pPr>
  </w:p>
  <w:p w14:paraId="3CE7D652" w14:textId="65E2FD44" w:rsidR="002B55A0" w:rsidRDefault="002B55A0">
    <w:pPr>
      <w:pStyle w:val="Header"/>
    </w:pPr>
  </w:p>
  <w:p w14:paraId="2515C9F4" w14:textId="1EAF4216" w:rsidR="002B55A0" w:rsidRDefault="002B55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02704" w14:textId="00A4170C" w:rsidR="00FB190D" w:rsidRDefault="00FB190D" w:rsidP="00513F3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lowerLetter"/>
      <w:lvlText w:val="%1.)"/>
      <w:lvlJc w:val="left"/>
      <w:pPr>
        <w:tabs>
          <w:tab w:val="num" w:pos="780"/>
        </w:tabs>
        <w:ind w:left="780" w:hanging="360"/>
      </w:pPr>
    </w:lvl>
  </w:abstractNum>
  <w:abstractNum w:abstractNumId="3" w15:restartNumberingAfterBreak="0">
    <w:nsid w:val="00000004"/>
    <w:multiLevelType w:val="multilevel"/>
    <w:tmpl w:val="EDA0A614"/>
    <w:name w:val="WW8Num5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03E11"/>
    <w:multiLevelType w:val="hybridMultilevel"/>
    <w:tmpl w:val="BE009D9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75393"/>
    <w:multiLevelType w:val="hybridMultilevel"/>
    <w:tmpl w:val="09600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E405D0"/>
    <w:multiLevelType w:val="hybridMultilevel"/>
    <w:tmpl w:val="0C8EE416"/>
    <w:lvl w:ilvl="0" w:tplc="3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906814"/>
    <w:multiLevelType w:val="hybridMultilevel"/>
    <w:tmpl w:val="4FE67D4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CE2EFC"/>
    <w:multiLevelType w:val="hybridMultilevel"/>
    <w:tmpl w:val="3DAC6FFE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03CB2"/>
    <w:multiLevelType w:val="hybridMultilevel"/>
    <w:tmpl w:val="5C323D5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08582C"/>
    <w:multiLevelType w:val="hybridMultilevel"/>
    <w:tmpl w:val="CC28A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EB69BD"/>
    <w:multiLevelType w:val="hybridMultilevel"/>
    <w:tmpl w:val="0B307B0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1D6B68"/>
    <w:multiLevelType w:val="hybridMultilevel"/>
    <w:tmpl w:val="2AC4FC6C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E50B5F"/>
    <w:multiLevelType w:val="hybridMultilevel"/>
    <w:tmpl w:val="D09CA36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CE0D2B"/>
    <w:multiLevelType w:val="hybridMultilevel"/>
    <w:tmpl w:val="3D36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E1DC7"/>
    <w:multiLevelType w:val="singleLevel"/>
    <w:tmpl w:val="4544D818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360" w:hanging="360"/>
      </w:pPr>
      <w:rPr>
        <w:rFonts w:ascii="Tahoma" w:hAnsi="Tahoma" w:hint="default"/>
        <w:b/>
        <w:i w:val="0"/>
      </w:rPr>
    </w:lvl>
  </w:abstractNum>
  <w:abstractNum w:abstractNumId="16" w15:restartNumberingAfterBreak="0">
    <w:nsid w:val="6C3801FF"/>
    <w:multiLevelType w:val="hybridMultilevel"/>
    <w:tmpl w:val="720CD6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D77AD"/>
    <w:multiLevelType w:val="multilevel"/>
    <w:tmpl w:val="BA6C60D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C4F6D"/>
    <w:multiLevelType w:val="hybridMultilevel"/>
    <w:tmpl w:val="C198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61E16"/>
    <w:multiLevelType w:val="hybridMultilevel"/>
    <w:tmpl w:val="48844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71345"/>
    <w:multiLevelType w:val="hybridMultilevel"/>
    <w:tmpl w:val="E77038E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C22F55"/>
    <w:multiLevelType w:val="hybridMultilevel"/>
    <w:tmpl w:val="5D4CBDD6"/>
    <w:lvl w:ilvl="0" w:tplc="1D7A3AAC">
      <w:start w:val="1"/>
      <w:numFmt w:val="decimal"/>
      <w:lvlText w:val="%1."/>
      <w:lvlJc w:val="left"/>
      <w:pPr>
        <w:ind w:left="1800" w:hanging="360"/>
      </w:p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>
      <w:start w:val="1"/>
      <w:numFmt w:val="decimal"/>
      <w:lvlText w:val="%4."/>
      <w:lvlJc w:val="left"/>
      <w:pPr>
        <w:ind w:left="3960" w:hanging="360"/>
      </w:pPr>
    </w:lvl>
    <w:lvl w:ilvl="4" w:tplc="34090019">
      <w:start w:val="1"/>
      <w:numFmt w:val="lowerLetter"/>
      <w:lvlText w:val="%5."/>
      <w:lvlJc w:val="left"/>
      <w:pPr>
        <w:ind w:left="4680" w:hanging="360"/>
      </w:pPr>
    </w:lvl>
    <w:lvl w:ilvl="5" w:tplc="3409001B">
      <w:start w:val="1"/>
      <w:numFmt w:val="lowerRoman"/>
      <w:lvlText w:val="%6."/>
      <w:lvlJc w:val="right"/>
      <w:pPr>
        <w:ind w:left="5400" w:hanging="180"/>
      </w:pPr>
    </w:lvl>
    <w:lvl w:ilvl="6" w:tplc="3409000F">
      <w:start w:val="1"/>
      <w:numFmt w:val="decimal"/>
      <w:lvlText w:val="%7."/>
      <w:lvlJc w:val="left"/>
      <w:pPr>
        <w:ind w:left="6120" w:hanging="360"/>
      </w:pPr>
    </w:lvl>
    <w:lvl w:ilvl="7" w:tplc="34090019">
      <w:start w:val="1"/>
      <w:numFmt w:val="lowerLetter"/>
      <w:lvlText w:val="%8."/>
      <w:lvlJc w:val="left"/>
      <w:pPr>
        <w:ind w:left="6840" w:hanging="360"/>
      </w:pPr>
    </w:lvl>
    <w:lvl w:ilvl="8" w:tplc="3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16"/>
  </w:num>
  <w:num w:numId="5">
    <w:abstractNumId w:val="20"/>
  </w:num>
  <w:num w:numId="6">
    <w:abstractNumId w:val="4"/>
  </w:num>
  <w:num w:numId="7">
    <w:abstractNumId w:val="9"/>
  </w:num>
  <w:num w:numId="8">
    <w:abstractNumId w:val="17"/>
  </w:num>
  <w:num w:numId="9">
    <w:abstractNumId w:val="13"/>
  </w:num>
  <w:num w:numId="10">
    <w:abstractNumId w:val="7"/>
  </w:num>
  <w:num w:numId="11">
    <w:abstractNumId w:val="12"/>
  </w:num>
  <w:num w:numId="12">
    <w:abstractNumId w:val="10"/>
  </w:num>
  <w:num w:numId="13">
    <w:abstractNumId w:val="6"/>
  </w:num>
  <w:num w:numId="14">
    <w:abstractNumId w:val="11"/>
  </w:num>
  <w:num w:numId="15">
    <w:abstractNumId w:val="19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5"/>
  </w:num>
  <w:num w:numId="19">
    <w:abstractNumId w:val="10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93"/>
    <w:rsid w:val="0000518C"/>
    <w:rsid w:val="00022499"/>
    <w:rsid w:val="0004033A"/>
    <w:rsid w:val="000406D1"/>
    <w:rsid w:val="00045FF4"/>
    <w:rsid w:val="00046A5C"/>
    <w:rsid w:val="00047931"/>
    <w:rsid w:val="000514E0"/>
    <w:rsid w:val="00054B0C"/>
    <w:rsid w:val="00063043"/>
    <w:rsid w:val="00063448"/>
    <w:rsid w:val="000708AD"/>
    <w:rsid w:val="00080C74"/>
    <w:rsid w:val="00087AC4"/>
    <w:rsid w:val="00097798"/>
    <w:rsid w:val="000A22CD"/>
    <w:rsid w:val="000B1043"/>
    <w:rsid w:val="000B1C2C"/>
    <w:rsid w:val="000C35CC"/>
    <w:rsid w:val="000C5DC6"/>
    <w:rsid w:val="000D1138"/>
    <w:rsid w:val="000D2CC1"/>
    <w:rsid w:val="000D4550"/>
    <w:rsid w:val="000E1FF2"/>
    <w:rsid w:val="000F2A57"/>
    <w:rsid w:val="000F3BE1"/>
    <w:rsid w:val="000F74AD"/>
    <w:rsid w:val="001003D5"/>
    <w:rsid w:val="00100992"/>
    <w:rsid w:val="00105F47"/>
    <w:rsid w:val="00111F0A"/>
    <w:rsid w:val="00113D02"/>
    <w:rsid w:val="0013205C"/>
    <w:rsid w:val="00135774"/>
    <w:rsid w:val="00136806"/>
    <w:rsid w:val="00136CBF"/>
    <w:rsid w:val="00147F7F"/>
    <w:rsid w:val="00163341"/>
    <w:rsid w:val="00167DBE"/>
    <w:rsid w:val="00170A6A"/>
    <w:rsid w:val="00177BFF"/>
    <w:rsid w:val="00195111"/>
    <w:rsid w:val="001A1D19"/>
    <w:rsid w:val="001B7F2E"/>
    <w:rsid w:val="001C6E5A"/>
    <w:rsid w:val="001C7040"/>
    <w:rsid w:val="001D03CD"/>
    <w:rsid w:val="001D0E9F"/>
    <w:rsid w:val="001D6567"/>
    <w:rsid w:val="001E227A"/>
    <w:rsid w:val="001F1AFD"/>
    <w:rsid w:val="001F1B40"/>
    <w:rsid w:val="001F3AD0"/>
    <w:rsid w:val="001F3CE9"/>
    <w:rsid w:val="00200171"/>
    <w:rsid w:val="0020039A"/>
    <w:rsid w:val="00201ABD"/>
    <w:rsid w:val="00204DB0"/>
    <w:rsid w:val="002109B4"/>
    <w:rsid w:val="0021593E"/>
    <w:rsid w:val="002312EE"/>
    <w:rsid w:val="00243984"/>
    <w:rsid w:val="00247493"/>
    <w:rsid w:val="00263AC0"/>
    <w:rsid w:val="00273B5D"/>
    <w:rsid w:val="0027439B"/>
    <w:rsid w:val="0027465C"/>
    <w:rsid w:val="00275584"/>
    <w:rsid w:val="002847E3"/>
    <w:rsid w:val="002854AC"/>
    <w:rsid w:val="002861BE"/>
    <w:rsid w:val="00291AA6"/>
    <w:rsid w:val="0029328B"/>
    <w:rsid w:val="00293BD7"/>
    <w:rsid w:val="00293DCD"/>
    <w:rsid w:val="00294687"/>
    <w:rsid w:val="002A17E4"/>
    <w:rsid w:val="002B55A0"/>
    <w:rsid w:val="002C2009"/>
    <w:rsid w:val="002C33B4"/>
    <w:rsid w:val="002C3A27"/>
    <w:rsid w:val="002C6618"/>
    <w:rsid w:val="002D0B57"/>
    <w:rsid w:val="002D1160"/>
    <w:rsid w:val="002D640E"/>
    <w:rsid w:val="002E1BE4"/>
    <w:rsid w:val="002F4DC7"/>
    <w:rsid w:val="002F6481"/>
    <w:rsid w:val="00300FCE"/>
    <w:rsid w:val="00301A33"/>
    <w:rsid w:val="00306D38"/>
    <w:rsid w:val="00310DF5"/>
    <w:rsid w:val="003116C9"/>
    <w:rsid w:val="00311FE5"/>
    <w:rsid w:val="00314A79"/>
    <w:rsid w:val="00316D9F"/>
    <w:rsid w:val="00320E77"/>
    <w:rsid w:val="003258AB"/>
    <w:rsid w:val="003361C4"/>
    <w:rsid w:val="00337CC4"/>
    <w:rsid w:val="00341399"/>
    <w:rsid w:val="003441D9"/>
    <w:rsid w:val="0036452B"/>
    <w:rsid w:val="00365D01"/>
    <w:rsid w:val="003743AC"/>
    <w:rsid w:val="00376C40"/>
    <w:rsid w:val="00380D5D"/>
    <w:rsid w:val="00383508"/>
    <w:rsid w:val="00395BDA"/>
    <w:rsid w:val="003A5A68"/>
    <w:rsid w:val="003B5437"/>
    <w:rsid w:val="003C29FA"/>
    <w:rsid w:val="003C3CC2"/>
    <w:rsid w:val="003D0A13"/>
    <w:rsid w:val="003D56D8"/>
    <w:rsid w:val="003E0506"/>
    <w:rsid w:val="003E461A"/>
    <w:rsid w:val="00400070"/>
    <w:rsid w:val="00412AC8"/>
    <w:rsid w:val="00415F9E"/>
    <w:rsid w:val="0041676A"/>
    <w:rsid w:val="00420A62"/>
    <w:rsid w:val="00422755"/>
    <w:rsid w:val="00426E93"/>
    <w:rsid w:val="00433D7B"/>
    <w:rsid w:val="004347E8"/>
    <w:rsid w:val="0044305B"/>
    <w:rsid w:val="00444F14"/>
    <w:rsid w:val="00450FC4"/>
    <w:rsid w:val="004622C2"/>
    <w:rsid w:val="00464E53"/>
    <w:rsid w:val="00466E08"/>
    <w:rsid w:val="00473469"/>
    <w:rsid w:val="004907D2"/>
    <w:rsid w:val="004A1060"/>
    <w:rsid w:val="004A1B57"/>
    <w:rsid w:val="004A3A78"/>
    <w:rsid w:val="004A561D"/>
    <w:rsid w:val="004A6151"/>
    <w:rsid w:val="004B19C0"/>
    <w:rsid w:val="004C1945"/>
    <w:rsid w:val="004C3688"/>
    <w:rsid w:val="004C5A31"/>
    <w:rsid w:val="004D0178"/>
    <w:rsid w:val="004D0700"/>
    <w:rsid w:val="004D68F3"/>
    <w:rsid w:val="004E7FAF"/>
    <w:rsid w:val="004F41F2"/>
    <w:rsid w:val="00501935"/>
    <w:rsid w:val="00513F34"/>
    <w:rsid w:val="0053007D"/>
    <w:rsid w:val="00530D16"/>
    <w:rsid w:val="005333CF"/>
    <w:rsid w:val="005365AF"/>
    <w:rsid w:val="00540A7F"/>
    <w:rsid w:val="00542EDC"/>
    <w:rsid w:val="00550C6B"/>
    <w:rsid w:val="00564FCE"/>
    <w:rsid w:val="00573900"/>
    <w:rsid w:val="0058001C"/>
    <w:rsid w:val="00582ED0"/>
    <w:rsid w:val="00583563"/>
    <w:rsid w:val="00597530"/>
    <w:rsid w:val="005A1412"/>
    <w:rsid w:val="005A1DD3"/>
    <w:rsid w:val="005A2879"/>
    <w:rsid w:val="005A31B8"/>
    <w:rsid w:val="005A3332"/>
    <w:rsid w:val="005E03E5"/>
    <w:rsid w:val="005E3586"/>
    <w:rsid w:val="005E6ED4"/>
    <w:rsid w:val="006000A0"/>
    <w:rsid w:val="00602E0A"/>
    <w:rsid w:val="00604D48"/>
    <w:rsid w:val="00604DDE"/>
    <w:rsid w:val="006071E3"/>
    <w:rsid w:val="0061103A"/>
    <w:rsid w:val="0061366D"/>
    <w:rsid w:val="00613F75"/>
    <w:rsid w:val="006326A9"/>
    <w:rsid w:val="00632A48"/>
    <w:rsid w:val="00634382"/>
    <w:rsid w:val="00641D99"/>
    <w:rsid w:val="00645111"/>
    <w:rsid w:val="00664C24"/>
    <w:rsid w:val="00666C75"/>
    <w:rsid w:val="0066743F"/>
    <w:rsid w:val="006676CE"/>
    <w:rsid w:val="0067093A"/>
    <w:rsid w:val="006757E1"/>
    <w:rsid w:val="00676402"/>
    <w:rsid w:val="00687D96"/>
    <w:rsid w:val="00694FB5"/>
    <w:rsid w:val="00695CA7"/>
    <w:rsid w:val="006A1DEE"/>
    <w:rsid w:val="006A2238"/>
    <w:rsid w:val="006B715F"/>
    <w:rsid w:val="006C1C03"/>
    <w:rsid w:val="006C1E7A"/>
    <w:rsid w:val="006E1DB2"/>
    <w:rsid w:val="006E40A4"/>
    <w:rsid w:val="006F686B"/>
    <w:rsid w:val="006F70DF"/>
    <w:rsid w:val="006F7269"/>
    <w:rsid w:val="00714694"/>
    <w:rsid w:val="007171BB"/>
    <w:rsid w:val="00733BE4"/>
    <w:rsid w:val="00746058"/>
    <w:rsid w:val="0075356B"/>
    <w:rsid w:val="007566ED"/>
    <w:rsid w:val="007711E9"/>
    <w:rsid w:val="00781365"/>
    <w:rsid w:val="007A1CEE"/>
    <w:rsid w:val="007A368B"/>
    <w:rsid w:val="007A4A67"/>
    <w:rsid w:val="007A7FB0"/>
    <w:rsid w:val="007B7523"/>
    <w:rsid w:val="007C4286"/>
    <w:rsid w:val="007C4FFF"/>
    <w:rsid w:val="007C5A7E"/>
    <w:rsid w:val="007D221F"/>
    <w:rsid w:val="007E32DC"/>
    <w:rsid w:val="007F0CDF"/>
    <w:rsid w:val="007F655B"/>
    <w:rsid w:val="0081048A"/>
    <w:rsid w:val="008129FD"/>
    <w:rsid w:val="0082314B"/>
    <w:rsid w:val="008305F3"/>
    <w:rsid w:val="00862809"/>
    <w:rsid w:val="00863FEC"/>
    <w:rsid w:val="00870DC0"/>
    <w:rsid w:val="008971AD"/>
    <w:rsid w:val="008A108D"/>
    <w:rsid w:val="008B122C"/>
    <w:rsid w:val="008B2D1A"/>
    <w:rsid w:val="008C352D"/>
    <w:rsid w:val="008D1A65"/>
    <w:rsid w:val="008D38BA"/>
    <w:rsid w:val="008D4D63"/>
    <w:rsid w:val="008D4EFE"/>
    <w:rsid w:val="008E2B0E"/>
    <w:rsid w:val="008F1815"/>
    <w:rsid w:val="009064A3"/>
    <w:rsid w:val="009072F3"/>
    <w:rsid w:val="00931D96"/>
    <w:rsid w:val="00932DF0"/>
    <w:rsid w:val="00934A08"/>
    <w:rsid w:val="009405DA"/>
    <w:rsid w:val="009409CA"/>
    <w:rsid w:val="00943E99"/>
    <w:rsid w:val="00963D79"/>
    <w:rsid w:val="0097227B"/>
    <w:rsid w:val="009807EA"/>
    <w:rsid w:val="00983BE8"/>
    <w:rsid w:val="00983DB9"/>
    <w:rsid w:val="00992131"/>
    <w:rsid w:val="009A171D"/>
    <w:rsid w:val="009A3A29"/>
    <w:rsid w:val="009B3824"/>
    <w:rsid w:val="009C3B30"/>
    <w:rsid w:val="009C49D5"/>
    <w:rsid w:val="009C736C"/>
    <w:rsid w:val="009D3B28"/>
    <w:rsid w:val="00A053A0"/>
    <w:rsid w:val="00A14955"/>
    <w:rsid w:val="00A14D3C"/>
    <w:rsid w:val="00A23152"/>
    <w:rsid w:val="00A25989"/>
    <w:rsid w:val="00A33FF2"/>
    <w:rsid w:val="00A35FE9"/>
    <w:rsid w:val="00A36AFD"/>
    <w:rsid w:val="00A42699"/>
    <w:rsid w:val="00A432A5"/>
    <w:rsid w:val="00A43825"/>
    <w:rsid w:val="00A64F3A"/>
    <w:rsid w:val="00A75DD9"/>
    <w:rsid w:val="00A84E9D"/>
    <w:rsid w:val="00A92A49"/>
    <w:rsid w:val="00AA771E"/>
    <w:rsid w:val="00AB3B6D"/>
    <w:rsid w:val="00AC13F4"/>
    <w:rsid w:val="00AC2986"/>
    <w:rsid w:val="00AC5216"/>
    <w:rsid w:val="00AE59B0"/>
    <w:rsid w:val="00AF10BE"/>
    <w:rsid w:val="00AF4F96"/>
    <w:rsid w:val="00B0581D"/>
    <w:rsid w:val="00B25783"/>
    <w:rsid w:val="00B25BBB"/>
    <w:rsid w:val="00B26D2C"/>
    <w:rsid w:val="00B31AE4"/>
    <w:rsid w:val="00B33396"/>
    <w:rsid w:val="00B34181"/>
    <w:rsid w:val="00B36C26"/>
    <w:rsid w:val="00B47756"/>
    <w:rsid w:val="00B57048"/>
    <w:rsid w:val="00B77859"/>
    <w:rsid w:val="00B91FD6"/>
    <w:rsid w:val="00B92A8B"/>
    <w:rsid w:val="00BA2EEE"/>
    <w:rsid w:val="00BA4FA5"/>
    <w:rsid w:val="00BB682D"/>
    <w:rsid w:val="00BC4D1A"/>
    <w:rsid w:val="00BC5948"/>
    <w:rsid w:val="00BD41B7"/>
    <w:rsid w:val="00BE2502"/>
    <w:rsid w:val="00C04228"/>
    <w:rsid w:val="00C06611"/>
    <w:rsid w:val="00C36BDD"/>
    <w:rsid w:val="00C405AC"/>
    <w:rsid w:val="00C426A1"/>
    <w:rsid w:val="00C5312F"/>
    <w:rsid w:val="00C57B0D"/>
    <w:rsid w:val="00C60BC3"/>
    <w:rsid w:val="00C71AFF"/>
    <w:rsid w:val="00C76869"/>
    <w:rsid w:val="00C90D4F"/>
    <w:rsid w:val="00C92C48"/>
    <w:rsid w:val="00C94F28"/>
    <w:rsid w:val="00C96C46"/>
    <w:rsid w:val="00CA044F"/>
    <w:rsid w:val="00CA1C95"/>
    <w:rsid w:val="00CA245F"/>
    <w:rsid w:val="00CA5667"/>
    <w:rsid w:val="00CC618E"/>
    <w:rsid w:val="00CC78B1"/>
    <w:rsid w:val="00CD02B1"/>
    <w:rsid w:val="00CD09A0"/>
    <w:rsid w:val="00CE181C"/>
    <w:rsid w:val="00CE7AE2"/>
    <w:rsid w:val="00CF2A94"/>
    <w:rsid w:val="00D04365"/>
    <w:rsid w:val="00D246E9"/>
    <w:rsid w:val="00D33378"/>
    <w:rsid w:val="00D46E09"/>
    <w:rsid w:val="00D62D8F"/>
    <w:rsid w:val="00D62E6B"/>
    <w:rsid w:val="00D715AD"/>
    <w:rsid w:val="00D74706"/>
    <w:rsid w:val="00D75964"/>
    <w:rsid w:val="00D77608"/>
    <w:rsid w:val="00D833C1"/>
    <w:rsid w:val="00D848BF"/>
    <w:rsid w:val="00D86B1B"/>
    <w:rsid w:val="00DA4C80"/>
    <w:rsid w:val="00DB36EC"/>
    <w:rsid w:val="00DC25FF"/>
    <w:rsid w:val="00DD05A3"/>
    <w:rsid w:val="00DD1C2A"/>
    <w:rsid w:val="00DD1DE3"/>
    <w:rsid w:val="00DD2D6A"/>
    <w:rsid w:val="00DD378C"/>
    <w:rsid w:val="00DD6DEE"/>
    <w:rsid w:val="00DE6544"/>
    <w:rsid w:val="00DE6F26"/>
    <w:rsid w:val="00E16D3E"/>
    <w:rsid w:val="00E2014C"/>
    <w:rsid w:val="00E2191B"/>
    <w:rsid w:val="00E23ED0"/>
    <w:rsid w:val="00E25A70"/>
    <w:rsid w:val="00E26699"/>
    <w:rsid w:val="00E278BE"/>
    <w:rsid w:val="00E36BFC"/>
    <w:rsid w:val="00E47563"/>
    <w:rsid w:val="00E52217"/>
    <w:rsid w:val="00E56729"/>
    <w:rsid w:val="00E57C8D"/>
    <w:rsid w:val="00E72B80"/>
    <w:rsid w:val="00E8303C"/>
    <w:rsid w:val="00E8572A"/>
    <w:rsid w:val="00EA3D49"/>
    <w:rsid w:val="00EA4BDA"/>
    <w:rsid w:val="00EA5F33"/>
    <w:rsid w:val="00EB5390"/>
    <w:rsid w:val="00ED1BA6"/>
    <w:rsid w:val="00ED22C7"/>
    <w:rsid w:val="00ED5414"/>
    <w:rsid w:val="00EE320D"/>
    <w:rsid w:val="00EF2C83"/>
    <w:rsid w:val="00F00545"/>
    <w:rsid w:val="00F074CE"/>
    <w:rsid w:val="00F079FF"/>
    <w:rsid w:val="00F07C3A"/>
    <w:rsid w:val="00F132FC"/>
    <w:rsid w:val="00F21B49"/>
    <w:rsid w:val="00F27F80"/>
    <w:rsid w:val="00F40E36"/>
    <w:rsid w:val="00F41CD6"/>
    <w:rsid w:val="00F46F4B"/>
    <w:rsid w:val="00F57E26"/>
    <w:rsid w:val="00F60C6A"/>
    <w:rsid w:val="00F6194E"/>
    <w:rsid w:val="00F666E2"/>
    <w:rsid w:val="00F709C7"/>
    <w:rsid w:val="00F80646"/>
    <w:rsid w:val="00F9577E"/>
    <w:rsid w:val="00F95861"/>
    <w:rsid w:val="00FA5D69"/>
    <w:rsid w:val="00FB190D"/>
    <w:rsid w:val="00FB5610"/>
    <w:rsid w:val="00FB663B"/>
    <w:rsid w:val="00FD0EB1"/>
    <w:rsid w:val="00FE1689"/>
    <w:rsid w:val="00FE7A65"/>
    <w:rsid w:val="00FF2DFB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28BA88"/>
  <w15:docId w15:val="{8D51DAB8-E5EF-478E-93DB-E7B82BF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66E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eastAsia="Arial Unicode MS" w:hAnsi="Tahoma"/>
      <w:b/>
      <w:sz w:val="20"/>
    </w:rPr>
  </w:style>
  <w:style w:type="paragraph" w:styleId="Heading5">
    <w:name w:val="heading 5"/>
    <w:basedOn w:val="Normal"/>
    <w:next w:val="Normal"/>
    <w:qFormat/>
    <w:pPr>
      <w:keepNext/>
      <w:spacing w:after="120"/>
      <w:ind w:left="1584" w:firstLine="576"/>
      <w:outlineLvl w:val="4"/>
    </w:pPr>
    <w:rPr>
      <w:rFonts w:ascii="Tahoma" w:hAnsi="Tahoma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numId w:val="1"/>
      </w:numPr>
      <w:ind w:left="720" w:hanging="720"/>
      <w:jc w:val="both"/>
      <w:outlineLvl w:val="5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BodyTextIndent">
    <w:name w:val="Body Text Indent"/>
    <w:basedOn w:val="Normal"/>
    <w:pPr>
      <w:ind w:left="2160" w:hanging="1440"/>
      <w:jc w:val="both"/>
    </w:pPr>
    <w:rPr>
      <w:rFonts w:ascii="Tahoma" w:hAnsi="Tahoma"/>
      <w:sz w:val="20"/>
    </w:rPr>
  </w:style>
  <w:style w:type="paragraph" w:styleId="BodyTextIndent2">
    <w:name w:val="Body Text Indent 2"/>
    <w:basedOn w:val="Normal"/>
    <w:pPr>
      <w:ind w:left="720"/>
      <w:jc w:val="both"/>
    </w:pPr>
    <w:rPr>
      <w:rFonts w:ascii="Tahoma" w:hAnsi="Tahoma"/>
      <w:sz w:val="20"/>
    </w:rPr>
  </w:style>
  <w:style w:type="paragraph" w:styleId="BodyTextIndent3">
    <w:name w:val="Body Text Indent 3"/>
    <w:basedOn w:val="Normal"/>
    <w:pPr>
      <w:ind w:left="1080"/>
      <w:jc w:val="both"/>
    </w:pPr>
    <w:rPr>
      <w:rFonts w:ascii="Tahoma" w:hAnsi="Tahoma"/>
      <w:sz w:val="20"/>
    </w:rPr>
  </w:style>
  <w:style w:type="character" w:customStyle="1" w:styleId="Heading1Char">
    <w:name w:val="Heading 1 Char"/>
    <w:rPr>
      <w:b/>
      <w:sz w:val="24"/>
      <w:szCs w:val="24"/>
    </w:rPr>
  </w:style>
  <w:style w:type="character" w:customStyle="1" w:styleId="Heading2Char">
    <w:name w:val="Heading 2 Char"/>
    <w:rPr>
      <w:b/>
      <w:sz w:val="22"/>
      <w:szCs w:val="24"/>
    </w:rPr>
  </w:style>
  <w:style w:type="paragraph" w:styleId="ListParagraph">
    <w:name w:val="List Paragraph"/>
    <w:basedOn w:val="Normal"/>
    <w:uiPriority w:val="34"/>
    <w:qFormat/>
    <w:rsid w:val="00687D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  <w:style w:type="paragraph" w:customStyle="1" w:styleId="bp">
    <w:name w:val="bp"/>
    <w:basedOn w:val="Normal"/>
    <w:rsid w:val="00BB682D"/>
    <w:pPr>
      <w:spacing w:before="100" w:beforeAutospacing="1" w:after="100" w:afterAutospacing="1"/>
    </w:pPr>
    <w:rPr>
      <w:lang w:val="fil-PH" w:eastAsia="fil-PH"/>
    </w:rPr>
  </w:style>
  <w:style w:type="paragraph" w:styleId="NormalWeb">
    <w:name w:val="Normal (Web)"/>
    <w:basedOn w:val="Normal"/>
    <w:uiPriority w:val="99"/>
    <w:unhideWhenUsed/>
    <w:rsid w:val="00314A79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4A1060"/>
    <w:rPr>
      <w:color w:val="0000FF"/>
      <w:u w:val="single"/>
    </w:rPr>
  </w:style>
  <w:style w:type="character" w:styleId="Strong">
    <w:name w:val="Strong"/>
    <w:uiPriority w:val="22"/>
    <w:qFormat/>
    <w:rsid w:val="00466E08"/>
    <w:rPr>
      <w:b/>
      <w:bCs/>
    </w:rPr>
  </w:style>
  <w:style w:type="table" w:styleId="TableGrid">
    <w:name w:val="Table Grid"/>
    <w:basedOn w:val="TableNormal"/>
    <w:rsid w:val="000B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E59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59B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A432A5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32A5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432A5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0E77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53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1345">
              <w:marLeft w:val="0"/>
              <w:marRight w:val="0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8307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9075">
                              <w:marLeft w:val="-469"/>
                              <w:marRight w:val="-46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780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32069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5803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633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97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82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60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22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187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369379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8347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251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hyperlink" Target="https://www.w3schools.com/php/php_variables.asp" TargetMode="External"/><Relationship Id="rId26" Type="http://schemas.openxmlformats.org/officeDocument/2006/relationships/hyperlink" Target="https://www.w3schools.com/php/php_includes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php/php_arrays_associative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html/" TargetMode="External"/><Relationship Id="rId25" Type="http://schemas.openxmlformats.org/officeDocument/2006/relationships/hyperlink" Target="https://www.w3schools.com/php/php_constant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ss/" TargetMode="External"/><Relationship Id="rId20" Type="http://schemas.openxmlformats.org/officeDocument/2006/relationships/hyperlink" Target="https://www.w3schools.com/php/php_arrays_indexed.asp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w3schools.com/php/php_functions.as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s://www.w3schools.com/php/php_arrays_sort.asp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php/php_arrays.as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php/php_arrays_multidimensional.asp" TargetMode="External"/><Relationship Id="rId27" Type="http://schemas.openxmlformats.org/officeDocument/2006/relationships/hyperlink" Target="https://www.w3schools.com/php/php_string.asp" TargetMode="External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BCD4F-A978-4678-9542-BE56CA4F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2</Template>
  <TotalTime>150</TotalTime>
  <Pages>8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>FEU - East Asia College</Company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creator>FEU - East Asia College</dc:creator>
  <cp:lastModifiedBy>Charles Reyes</cp:lastModifiedBy>
  <cp:revision>69</cp:revision>
  <cp:lastPrinted>2021-02-01T12:46:00Z</cp:lastPrinted>
  <dcterms:created xsi:type="dcterms:W3CDTF">2020-03-25T08:05:00Z</dcterms:created>
  <dcterms:modified xsi:type="dcterms:W3CDTF">2021-02-15T15:51:00Z</dcterms:modified>
</cp:coreProperties>
</file>